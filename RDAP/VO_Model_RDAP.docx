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7E6" w:rsidRPr="00F73C32" w:rsidRDefault="00F24D4F" w:rsidP="00506D75">
      <w:pPr>
        <w:pStyle w:val="Title"/>
      </w:pPr>
      <w:bookmarkStart w:id="0" w:name="_GoBack"/>
      <w:bookmarkEnd w:id="0"/>
      <w:r>
        <w:t>Title</w:t>
      </w:r>
    </w:p>
    <w:p w:rsidR="00094538" w:rsidRDefault="00094538" w:rsidP="00B479B8">
      <w:pPr>
        <w:pStyle w:val="AuthorName"/>
      </w:pPr>
    </w:p>
    <w:p w:rsidR="00094538" w:rsidRDefault="00094538" w:rsidP="00B479B8">
      <w:pPr>
        <w:pStyle w:val="AuthorName"/>
        <w:sectPr w:rsidR="00094538" w:rsidSect="00F24D4F">
          <w:headerReference w:type="even" r:id="rId8"/>
          <w:footerReference w:type="default" r:id="rId9"/>
          <w:footnotePr>
            <w:numRestart w:val="eachSect"/>
          </w:footnotePr>
          <w:pgSz w:w="12240" w:h="15840" w:code="1"/>
          <w:pgMar w:top="720" w:right="1080" w:bottom="864" w:left="1080" w:header="0" w:footer="288" w:gutter="0"/>
          <w:paperSrc w:first="7" w:other="7"/>
          <w:cols w:space="360"/>
          <w:docGrid w:linePitch="360"/>
          <w15:footnoteColumns w:val="1"/>
        </w:sectPr>
      </w:pPr>
    </w:p>
    <w:p w:rsidR="00B479B8" w:rsidRPr="00D62A4A" w:rsidRDefault="00F24D4F" w:rsidP="00F24D4F">
      <w:pPr>
        <w:pStyle w:val="AuthorName"/>
      </w:pPr>
      <w:r>
        <w:t>Author1 Name</w:t>
      </w:r>
    </w:p>
    <w:p w:rsidR="00B479B8" w:rsidRPr="00D62A4A" w:rsidRDefault="00F24D4F" w:rsidP="00E86841">
      <w:pPr>
        <w:pStyle w:val="AuthorAffiliation"/>
      </w:pPr>
      <w:r>
        <w:t>Author1 Institution</w:t>
      </w:r>
      <w:r w:rsidR="00094538">
        <w:t xml:space="preserve">, </w:t>
      </w:r>
      <w:r w:rsidRPr="00E86841">
        <w:t>Country</w:t>
      </w:r>
      <w:r w:rsidR="00FC744B">
        <w:t>.</w:t>
      </w:r>
      <w:r>
        <w:t xml:space="preserve"> email</w:t>
      </w:r>
      <w:r w:rsidR="00B479B8" w:rsidRPr="00D62A4A">
        <w:t xml:space="preserve"> </w:t>
      </w:r>
    </w:p>
    <w:p w:rsidR="00B479B8" w:rsidRPr="00D62A4A" w:rsidRDefault="00B479B8" w:rsidP="00F24D4F">
      <w:pPr>
        <w:pStyle w:val="Affiliation"/>
        <w:jc w:val="both"/>
      </w:pPr>
    </w:p>
    <w:p w:rsidR="00F24D4F" w:rsidRPr="00D62A4A" w:rsidRDefault="00F24D4F" w:rsidP="00F24D4F">
      <w:pPr>
        <w:pStyle w:val="AuthorName"/>
      </w:pPr>
      <w:r>
        <w:t>Author2 Name</w:t>
      </w:r>
    </w:p>
    <w:p w:rsidR="00F24D4F" w:rsidRPr="00D62A4A" w:rsidRDefault="00F24D4F" w:rsidP="00F24D4F">
      <w:pPr>
        <w:pStyle w:val="Byline"/>
      </w:pPr>
      <w:r>
        <w:t>Author2 Institution, Country</w:t>
      </w:r>
      <w:r w:rsidR="00FC744B">
        <w:t>.</w:t>
      </w:r>
      <w:r>
        <w:t xml:space="preserve"> email</w:t>
      </w:r>
      <w:r w:rsidRPr="00D62A4A">
        <w:t xml:space="preserve"> </w:t>
      </w:r>
    </w:p>
    <w:p w:rsidR="00B479B8" w:rsidRDefault="00B479B8" w:rsidP="00B479B8">
      <w:pPr>
        <w:pStyle w:val="Byline"/>
        <w:rPr>
          <w:b/>
        </w:rPr>
      </w:pPr>
    </w:p>
    <w:p w:rsidR="00F24D4F" w:rsidRPr="00D62A4A" w:rsidRDefault="00F24D4F" w:rsidP="00F24D4F">
      <w:pPr>
        <w:pStyle w:val="AuthorName"/>
      </w:pPr>
      <w:r>
        <w:t>Author3 Name</w:t>
      </w:r>
    </w:p>
    <w:p w:rsidR="00F24D4F" w:rsidRDefault="00F24D4F" w:rsidP="00F24D4F">
      <w:pPr>
        <w:pStyle w:val="Byline"/>
      </w:pPr>
      <w:r>
        <w:t>Author3 Institution, Country</w:t>
      </w:r>
      <w:r w:rsidR="00FC744B">
        <w:t>.</w:t>
      </w:r>
      <w:r>
        <w:t xml:space="preserve"> email</w:t>
      </w:r>
    </w:p>
    <w:p w:rsidR="00F24D4F" w:rsidRDefault="00F24D4F" w:rsidP="00F24D4F">
      <w:pPr>
        <w:pStyle w:val="Byline"/>
      </w:pPr>
    </w:p>
    <w:p w:rsidR="00F24D4F" w:rsidRPr="00D62A4A" w:rsidRDefault="00F24D4F" w:rsidP="00F24D4F">
      <w:pPr>
        <w:pStyle w:val="AuthorName"/>
      </w:pPr>
      <w:r>
        <w:t>Author4 Name</w:t>
      </w:r>
    </w:p>
    <w:p w:rsidR="00F24D4F" w:rsidRPr="00D62A4A" w:rsidRDefault="00F24D4F" w:rsidP="00F24D4F">
      <w:pPr>
        <w:pStyle w:val="Byline"/>
      </w:pPr>
      <w:r>
        <w:t>Author4 Institution, Country</w:t>
      </w:r>
      <w:r w:rsidR="00FC744B">
        <w:t>.</w:t>
      </w:r>
      <w:r>
        <w:t xml:space="preserve"> email</w:t>
      </w:r>
      <w:r w:rsidRPr="00D62A4A">
        <w:t xml:space="preserve"> </w:t>
      </w:r>
    </w:p>
    <w:p w:rsidR="00F24D4F" w:rsidRDefault="00F24D4F" w:rsidP="00F24D4F">
      <w:pPr>
        <w:pStyle w:val="Byline"/>
        <w:sectPr w:rsidR="00F24D4F" w:rsidSect="00F24D4F">
          <w:footnotePr>
            <w:numRestart w:val="eachSect"/>
          </w:footnotePr>
          <w:type w:val="continuous"/>
          <w:pgSz w:w="12240" w:h="15840" w:code="1"/>
          <w:pgMar w:top="720" w:right="1080" w:bottom="864" w:left="1080" w:header="0" w:footer="288" w:gutter="0"/>
          <w:paperSrc w:first="7" w:other="7"/>
          <w:pgNumType w:start="318"/>
          <w:cols w:num="2" w:space="720"/>
          <w:docGrid w:linePitch="360"/>
          <w15:footnoteColumns w:val="1"/>
        </w:sectPr>
      </w:pPr>
    </w:p>
    <w:p w:rsidR="00F24D4F" w:rsidRDefault="00F24D4F" w:rsidP="00F24D4F">
      <w:pPr>
        <w:pStyle w:val="Byline"/>
      </w:pPr>
      <w:r w:rsidRPr="00D62A4A">
        <w:t xml:space="preserve"> </w:t>
      </w:r>
    </w:p>
    <w:p w:rsidR="00E86841" w:rsidRDefault="00E86841" w:rsidP="00E86841">
      <w:pPr>
        <w:pStyle w:val="Heading1"/>
        <w:spacing w:before="0"/>
      </w:pPr>
      <w:r>
        <w:t>ABSTRACT</w:t>
      </w:r>
    </w:p>
    <w:p w:rsidR="00E86841" w:rsidRPr="00E86841" w:rsidRDefault="00E86841" w:rsidP="00E86841">
      <w:pPr>
        <w:pStyle w:val="Text"/>
      </w:pPr>
      <w:r w:rsidRPr="00E86841">
        <w:t xml:space="preserve">In this paper we describe the formatting requirements for ASIS&amp;T Conference Proceedings, and offer some writing recommendations.  Please review this document even if you have submitted to the ASIS&amp;T Annual Meeting before; this format represents a substantial change from previous years. We have </w:t>
      </w:r>
      <w:r w:rsidR="004D7818" w:rsidRPr="00E86841">
        <w:t>endeavoured</w:t>
      </w:r>
      <w:r w:rsidRPr="00E86841">
        <w:t xml:space="preserve"> to select a format that is consistent with spirit of the publication, and readable both on the screen and on the printed page. </w:t>
      </w:r>
      <w:r w:rsidR="0046665C">
        <w:t xml:space="preserve">Please note that the abstract in your paper must match the abstract in your ConfTool submission. </w:t>
      </w:r>
      <w:r w:rsidRPr="00E86841">
        <w:t>Thank you for submitting to ASIS&amp;T 201</w:t>
      </w:r>
      <w:r>
        <w:t>8</w:t>
      </w:r>
      <w:r w:rsidRPr="00E86841">
        <w:t>!</w:t>
      </w:r>
    </w:p>
    <w:p w:rsidR="00E86841" w:rsidRDefault="00E86841" w:rsidP="00E86841">
      <w:pPr>
        <w:pStyle w:val="Heading1"/>
      </w:pPr>
      <w:r>
        <w:t>Keywords</w:t>
      </w:r>
    </w:p>
    <w:p w:rsidR="00E86841" w:rsidRDefault="00E86841" w:rsidP="00E86841">
      <w:r>
        <w:t>Guides, instructions, author’s kit, conference publications.</w:t>
      </w:r>
    </w:p>
    <w:p w:rsidR="00E86841" w:rsidRDefault="00E86841" w:rsidP="00E86841">
      <w:pPr>
        <w:pStyle w:val="Heading1"/>
      </w:pPr>
      <w:r>
        <w:t>INTRODUCTION</w:t>
      </w:r>
    </w:p>
    <w:p w:rsidR="00E86841" w:rsidRDefault="00E86841" w:rsidP="00E86841">
      <w:r w:rsidRPr="000B48CB">
        <w:t xml:space="preserve">This format </w:t>
      </w:r>
      <w:r>
        <w:t>will</w:t>
      </w:r>
      <w:r w:rsidRPr="000B48CB">
        <w:t xml:space="preserve"> be used for </w:t>
      </w:r>
      <w:r>
        <w:t xml:space="preserve">the </w:t>
      </w:r>
      <w:r w:rsidRPr="000B48CB">
        <w:t>submissions that are published in the conference proceedings</w:t>
      </w:r>
      <w:r>
        <w:t xml:space="preserve"> to give them a</w:t>
      </w:r>
      <w:r w:rsidRPr="000B48CB">
        <w:t xml:space="preserve"> consistent, high-quality appearance.</w:t>
      </w:r>
      <w:r>
        <w:t xml:space="preserve"> Please follow the simple guidelines set forth in this document; if your paper is accepted, it will ease the transition from submission to publication and it will ensure that your paper is the correct length.  The page limit for each submission type is in the </w:t>
      </w:r>
      <w:hyperlink r:id="rId10" w:history="1">
        <w:r w:rsidRPr="00E86841">
          <w:rPr>
            <w:rStyle w:val="Hyperlink"/>
          </w:rPr>
          <w:t>ASIS&amp;T 2018 Call for Proposals</w:t>
        </w:r>
      </w:hyperlink>
      <w:r>
        <w:t>.</w:t>
      </w:r>
    </w:p>
    <w:p w:rsidR="00E86841" w:rsidRDefault="00E86841" w:rsidP="00E86841">
      <w:pPr>
        <w:pStyle w:val="Text"/>
      </w:pPr>
      <w:r w:rsidRPr="00226DD2">
        <w:t xml:space="preserve">The easiest way to </w:t>
      </w:r>
      <w:r>
        <w:t xml:space="preserve">format your paper so that it complies with the standards set forth in this template is to download this document from the conference website, </w:t>
      </w:r>
      <w:r w:rsidRPr="00226DD2">
        <w:t xml:space="preserve">and replace the content with your own material. </w:t>
      </w:r>
      <w:r>
        <w:t xml:space="preserve">The template file contains the proceedings’ formatting </w:t>
      </w:r>
      <w:r w:rsidRPr="00E86841">
        <w:t xml:space="preserve">styles (e.g., </w:t>
      </w:r>
      <w:r>
        <w:t>Text</w:t>
      </w:r>
      <w:r w:rsidRPr="00E86841">
        <w:t>, Heading, Bullet</w:t>
      </w:r>
      <w:r>
        <w:t>ed List</w:t>
      </w:r>
      <w:r w:rsidRPr="00E86841">
        <w:t>,</w:t>
      </w:r>
      <w:r>
        <w:t xml:space="preserve"> Numbered List,</w:t>
      </w:r>
      <w:r w:rsidRPr="00E86841">
        <w:t xml:space="preserve"> Table Text, Refs, Title, Author, and </w:t>
      </w:r>
      <w:r>
        <w:t xml:space="preserve">Author </w:t>
      </w:r>
      <w:r w:rsidRPr="00E86841">
        <w:t>Affiliation);</w:t>
      </w:r>
      <w:r>
        <w:t xml:space="preserve"> pouring your own content into this file and applying the appropriate styles should make it easier to format your submission.</w:t>
      </w:r>
    </w:p>
    <w:p w:rsidR="00E86841" w:rsidRDefault="00E86841" w:rsidP="00E86841">
      <w:pPr>
        <w:pStyle w:val="Heading1"/>
      </w:pPr>
      <w:r>
        <w:t>PAGE SIZE</w:t>
      </w:r>
    </w:p>
    <w:p w:rsidR="00E86841" w:rsidRDefault="00E86841" w:rsidP="00E86841">
      <w:r>
        <w:t>On each page your content should fit within a rectangle of 7 x 9.25 in</w:t>
      </w:r>
      <w:r w:rsidR="004D7818">
        <w:t xml:space="preserve"> (17.75 x 23.5 cm</w:t>
      </w:r>
      <w:r>
        <w:t>), centered on a US letter page, .5 in</w:t>
      </w:r>
      <w:r w:rsidR="004D7818">
        <w:t xml:space="preserve"> (1.25 cm)</w:t>
      </w:r>
      <w:r>
        <w:t>. from the top of the page. Right margins should be justified. Beware: depending on your own preset preferences, Word may change these dimensions.</w:t>
      </w:r>
    </w:p>
    <w:p w:rsidR="00E86841" w:rsidRDefault="00E86841" w:rsidP="00E86841">
      <w:pPr>
        <w:pStyle w:val="Heading1"/>
      </w:pPr>
      <w:r>
        <w:t>TYPESET TEXT</w:t>
      </w:r>
    </w:p>
    <w:p w:rsidR="00E86841" w:rsidRDefault="00E86841" w:rsidP="00E86841">
      <w:r>
        <w:t>This year initial submissions may be prepared in PDF or DOC format to facilitate the review process. Later versions of Word (including Word 2007) allow you to create PDF directly from your Word document by selecting “Save as” and “PDF or XPS” from the hierarchical menu.  Remember that reviewers may either print your file or read it on the screen; it is prudent to check the appearance of figures on a black and white printer. Final pre-press versions of the paper must be submitted in DOC or DOCX format to allow for final layout of the publication.</w:t>
      </w:r>
    </w:p>
    <w:p w:rsidR="00E86841" w:rsidRPr="0046665C" w:rsidRDefault="00E86841" w:rsidP="0046665C">
      <w:pPr>
        <w:pStyle w:val="Heading2"/>
      </w:pPr>
      <w:r w:rsidRPr="0046665C">
        <w:t>Title and Authors</w:t>
      </w:r>
    </w:p>
    <w:p w:rsidR="00E86841" w:rsidRDefault="00E86841" w:rsidP="00E86841">
      <w:pPr>
        <w:pStyle w:val="Text"/>
      </w:pPr>
      <w:r>
        <w:t xml:space="preserve">Your paper’s title should be in a single column in Arial 18 </w:t>
      </w:r>
      <w:proofErr w:type="spellStart"/>
      <w:r>
        <w:t>pt</w:t>
      </w:r>
      <w:proofErr w:type="spellEnd"/>
      <w:r>
        <w:t xml:space="preserve"> bold. </w:t>
      </w:r>
      <w:r w:rsidR="00FB4D83">
        <w:rPr>
          <w:b/>
        </w:rPr>
        <w:t>For Papers and Visual Presentations, a</w:t>
      </w:r>
      <w:r w:rsidRPr="0046665C">
        <w:rPr>
          <w:b/>
        </w:rPr>
        <w:t xml:space="preserve">uthors’ names should </w:t>
      </w:r>
      <w:r w:rsidRPr="0046665C">
        <w:rPr>
          <w:rStyle w:val="TextChar"/>
          <w:b/>
        </w:rPr>
        <w:t xml:space="preserve">be </w:t>
      </w:r>
      <w:r w:rsidR="0046665C" w:rsidRPr="0046665C">
        <w:rPr>
          <w:rStyle w:val="TextChar"/>
          <w:b/>
        </w:rPr>
        <w:t xml:space="preserve">omitted from </w:t>
      </w:r>
      <w:r w:rsidR="00FB4D83">
        <w:rPr>
          <w:rStyle w:val="TextChar"/>
          <w:b/>
        </w:rPr>
        <w:t xml:space="preserve">the </w:t>
      </w:r>
      <w:r w:rsidR="0046665C" w:rsidRPr="0046665C">
        <w:rPr>
          <w:rStyle w:val="TextChar"/>
          <w:b/>
        </w:rPr>
        <w:t>initial submission</w:t>
      </w:r>
      <w:r w:rsidR="0046665C">
        <w:rPr>
          <w:rStyle w:val="TextChar"/>
        </w:rPr>
        <w:t xml:space="preserve">. In </w:t>
      </w:r>
      <w:r w:rsidR="00FB4D83">
        <w:rPr>
          <w:rStyle w:val="TextChar"/>
        </w:rPr>
        <w:t xml:space="preserve">Panel and Workshop Proposals, as well as in the </w:t>
      </w:r>
      <w:r w:rsidR="0046665C">
        <w:rPr>
          <w:rStyle w:val="TextChar"/>
        </w:rPr>
        <w:t xml:space="preserve">final submission, authors names should be </w:t>
      </w:r>
      <w:r w:rsidRPr="00E86841">
        <w:rPr>
          <w:rStyle w:val="TextChar"/>
        </w:rPr>
        <w:t xml:space="preserve">in Arial 9.5 </w:t>
      </w:r>
      <w:proofErr w:type="spellStart"/>
      <w:r w:rsidRPr="00E86841">
        <w:rPr>
          <w:rStyle w:val="TextChar"/>
        </w:rPr>
        <w:t>pt</w:t>
      </w:r>
      <w:proofErr w:type="spellEnd"/>
      <w:r w:rsidRPr="00E86841">
        <w:rPr>
          <w:rStyle w:val="TextChar"/>
        </w:rPr>
        <w:t xml:space="preserve"> bold, and affiliations in Arial 9.5 </w:t>
      </w:r>
      <w:proofErr w:type="spellStart"/>
      <w:r w:rsidRPr="00E86841">
        <w:rPr>
          <w:rStyle w:val="TextChar"/>
        </w:rPr>
        <w:t>pt</w:t>
      </w:r>
      <w:proofErr w:type="spellEnd"/>
      <w:r w:rsidRPr="00E86841">
        <w:rPr>
          <w:rStyle w:val="TextChar"/>
        </w:rPr>
        <w:t xml:space="preserve"> italics (note that Title, Author and Author Affiliation are defined Styles in this template file).</w:t>
      </w:r>
      <w:r>
        <w:t xml:space="preserve"> </w:t>
      </w:r>
    </w:p>
    <w:p w:rsidR="00E86841" w:rsidRPr="00E86841" w:rsidRDefault="00E86841" w:rsidP="00E86841">
      <w:pPr>
        <w:pStyle w:val="Text"/>
      </w:pPr>
      <w:r>
        <w:t xml:space="preserve">To position author names and affiliation, use a two-column format as is included in this template. Please ensure that authors are listed in the same order in the paper as they are in your ConfTool submission. Please only include </w:t>
      </w:r>
      <w:r w:rsidRPr="004D7818">
        <w:rPr>
          <w:rStyle w:val="AuthorAffiliationChar"/>
        </w:rPr>
        <w:t>Institution, Country. Email</w:t>
      </w:r>
      <w:r>
        <w:t>. No additional information is necessary.</w:t>
      </w:r>
    </w:p>
    <w:p w:rsidR="00E86841" w:rsidRDefault="00E86841" w:rsidP="00E86841">
      <w:pPr>
        <w:pStyle w:val="Heading2"/>
      </w:pPr>
      <w:r>
        <w:t>Abstract and Keywords</w:t>
      </w:r>
    </w:p>
    <w:p w:rsidR="00E86841" w:rsidRPr="00742556" w:rsidRDefault="00E86841" w:rsidP="00E86841">
      <w:pPr>
        <w:pStyle w:val="Text"/>
        <w:rPr>
          <w:color w:val="000000"/>
        </w:rPr>
      </w:pPr>
      <w:r>
        <w:t xml:space="preserve">Every submission should begin with an abstract of about 150-200 words. The limit on the abstract length is 300 words; abstracts exceeding 300 words will be truncated. The abstract should be a concise statement of the problem, approach and conclusions of the work described.  </w:t>
      </w:r>
      <w:r>
        <w:rPr>
          <w:color w:val="000000"/>
        </w:rPr>
        <w:t>It should clearly state the paper's contribution to the field.</w:t>
      </w:r>
    </w:p>
    <w:p w:rsidR="00E86841" w:rsidRDefault="00E86841" w:rsidP="00E86841">
      <w:pPr>
        <w:pStyle w:val="Heading2"/>
      </w:pPr>
      <w:r>
        <w:lastRenderedPageBreak/>
        <w:t xml:space="preserve">Normal or </w:t>
      </w:r>
      <w:r w:rsidRPr="00E86841">
        <w:t>Body</w:t>
      </w:r>
      <w:r>
        <w:t xml:space="preserve"> Text</w:t>
      </w:r>
    </w:p>
    <w:p w:rsidR="00E86841" w:rsidRDefault="00E86841" w:rsidP="00E86841">
      <w:pPr>
        <w:pStyle w:val="Text"/>
      </w:pPr>
      <w:r>
        <w:t xml:space="preserve">Please use a 10-point Times Roman </w:t>
      </w:r>
      <w:r w:rsidRPr="00E86841">
        <w:t>font</w:t>
      </w:r>
      <w:r>
        <w:t xml:space="preserve"> (Times New Roman in Microsoft Word on the PC) or, if this is unavailable, another proportional font with serifs, as close as possible in appearance to Times Roman 10-point. On a Macintosh, use the font named Times and not Times New Roman. Please use sans-serif or non-proportional fonts only for special purposes, such as headings, pseudocode, or source code, and not for the main body of the paper.</w:t>
      </w:r>
    </w:p>
    <w:p w:rsidR="00E86841" w:rsidRDefault="00E86841" w:rsidP="00E86841">
      <w:pPr>
        <w:pStyle w:val="Heading2"/>
      </w:pPr>
      <w:r>
        <w:t>Subsequent Pages</w:t>
      </w:r>
    </w:p>
    <w:p w:rsidR="00E86841" w:rsidRDefault="00E86841" w:rsidP="00E86841">
      <w:r>
        <w:t xml:space="preserve">On pages beyond the first, start at the top of the page and continue in </w:t>
      </w:r>
      <w:r w:rsidR="000F24B5">
        <w:t>single</w:t>
      </w:r>
      <w:r>
        <w:t xml:space="preserve">-column format.  </w:t>
      </w:r>
    </w:p>
    <w:p w:rsidR="00E86841" w:rsidRDefault="00E86841" w:rsidP="00E86841">
      <w:pPr>
        <w:pStyle w:val="Heading2"/>
      </w:pPr>
      <w:r>
        <w:t>References and Citations</w:t>
      </w:r>
    </w:p>
    <w:p w:rsidR="00E86841" w:rsidRDefault="00E86841" w:rsidP="00E86841">
      <w:r>
        <w:t xml:space="preserve">The accuracy and completeness of the references is the responsibility of the author. Your references should be published materials accessible to the public.  Internal technical reports may be cited only if they are easily accessible (i.e., you provide the address for obtaining the report within your citation) and may be obtained by any reader for a nominal fee.  Proprietary information may not be cited.  </w:t>
      </w:r>
    </w:p>
    <w:p w:rsidR="00E86841" w:rsidRDefault="00E86841" w:rsidP="00E86841">
      <w:r>
        <w:t xml:space="preserve">The format for citations in text for bibliographic references follows the Publication Manual of the American Psychological Association (5th ed., 2001). Citation of an author's work in the text should follow the author-date citation method: the surname of the author(s) and the year of publication should appear in the text. For example, “Smith (1999) found that…”; “other researchers (Black &amp; Tan, 2000) discovered…”.  Formats for citation of electronic references are given on the APA web site:  http://www.apastyle.org/elecref.html. </w:t>
      </w:r>
    </w:p>
    <w:p w:rsidR="00E86841" w:rsidRDefault="00E86841" w:rsidP="00E86841">
      <w:r>
        <w:t xml:space="preserve">References should be in 10 </w:t>
      </w:r>
      <w:proofErr w:type="spellStart"/>
      <w:r>
        <w:t>pt</w:t>
      </w:r>
      <w:proofErr w:type="spellEnd"/>
      <w:r>
        <w:t xml:space="preserve"> type (using the same font as the document’s running text), and should be listed alphabetically at the end of the submission using an unnumbered style with a hanging indentation. The </w:t>
      </w:r>
      <w:r w:rsidRPr="00D41A58">
        <w:rPr>
          <w:rFonts w:ascii="Courier New" w:hAnsi="Courier New"/>
          <w:b/>
          <w:sz w:val="18"/>
        </w:rPr>
        <w:t>References</w:t>
      </w:r>
      <w:r>
        <w:t xml:space="preserve"> style from this template should be applied to the text of your citation.</w:t>
      </w:r>
    </w:p>
    <w:p w:rsidR="00E86841" w:rsidRDefault="00E86841" w:rsidP="00E86841">
      <w:r>
        <w:t>There are examples of this citation style at the end of this document. The references cited in this paper are included for illustrative purposes only.</w:t>
      </w:r>
    </w:p>
    <w:p w:rsidR="00E86841" w:rsidRDefault="00E86841" w:rsidP="00E86841">
      <w:pPr>
        <w:pStyle w:val="Heading1"/>
      </w:pPr>
      <w:r>
        <w:rPr>
          <w:noProof/>
        </w:rPr>
        <mc:AlternateContent>
          <mc:Choice Requires="wpg">
            <w:drawing>
              <wp:anchor distT="0" distB="0" distL="114300" distR="114300" simplePos="0" relativeHeight="251661312" behindDoc="0" locked="0" layoutInCell="1" allowOverlap="0">
                <wp:simplePos x="0" y="0"/>
                <wp:positionH relativeFrom="margin">
                  <wp:align>right</wp:align>
                </wp:positionH>
                <wp:positionV relativeFrom="margin">
                  <wp:align>bottom</wp:align>
                </wp:positionV>
                <wp:extent cx="2971800" cy="1845945"/>
                <wp:effectExtent l="0" t="0" r="19050" b="1905"/>
                <wp:wrapSquare wrapText="bothSides"/>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845945"/>
                          <a:chOff x="1226" y="3557"/>
                          <a:chExt cx="4800" cy="2674"/>
                        </a:xfrm>
                      </wpg:grpSpPr>
                      <wpg:grpSp>
                        <wpg:cNvPr id="3" name="Group 5"/>
                        <wpg:cNvGrpSpPr>
                          <a:grpSpLocks/>
                        </wpg:cNvGrpSpPr>
                        <wpg:grpSpPr bwMode="auto">
                          <a:xfrm>
                            <a:off x="1226" y="3557"/>
                            <a:ext cx="4800" cy="1903"/>
                            <a:chOff x="1260" y="900"/>
                            <a:chExt cx="3960" cy="1903"/>
                          </a:xfrm>
                        </wpg:grpSpPr>
                        <wps:wsp>
                          <wps:cNvPr id="4" name="Rectangle 6"/>
                          <wps:cNvSpPr>
                            <a:spLocks noChangeArrowheads="1"/>
                          </wps:cNvSpPr>
                          <wps:spPr bwMode="auto">
                            <a:xfrm>
                              <a:off x="1260" y="900"/>
                              <a:ext cx="1260" cy="1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Rectangle 7"/>
                          <wps:cNvSpPr>
                            <a:spLocks noChangeArrowheads="1"/>
                          </wps:cNvSpPr>
                          <wps:spPr bwMode="auto">
                            <a:xfrm>
                              <a:off x="1500" y="1140"/>
                              <a:ext cx="1260" cy="1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8"/>
                          <wps:cNvSpPr>
                            <a:spLocks noChangeArrowheads="1"/>
                          </wps:cNvSpPr>
                          <wps:spPr bwMode="auto">
                            <a:xfrm>
                              <a:off x="1740" y="1380"/>
                              <a:ext cx="1260" cy="1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a:off x="1980" y="1620"/>
                              <a:ext cx="1260" cy="1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AutoShape 10"/>
                          <wps:cNvSpPr>
                            <a:spLocks noChangeArrowheads="1"/>
                          </wps:cNvSpPr>
                          <wps:spPr bwMode="auto">
                            <a:xfrm>
                              <a:off x="3600" y="1080"/>
                              <a:ext cx="900" cy="720"/>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AutoShape 11"/>
                          <wps:cNvSpPr>
                            <a:spLocks noChangeArrowheads="1"/>
                          </wps:cNvSpPr>
                          <wps:spPr bwMode="auto">
                            <a:xfrm>
                              <a:off x="3840" y="1320"/>
                              <a:ext cx="900" cy="720"/>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AutoShape 12"/>
                          <wps:cNvSpPr>
                            <a:spLocks noChangeArrowheads="1"/>
                          </wps:cNvSpPr>
                          <wps:spPr bwMode="auto">
                            <a:xfrm>
                              <a:off x="4080" y="1560"/>
                              <a:ext cx="900" cy="720"/>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13"/>
                          <wps:cNvSpPr>
                            <a:spLocks noChangeArrowheads="1"/>
                          </wps:cNvSpPr>
                          <wps:spPr bwMode="auto">
                            <a:xfrm>
                              <a:off x="4320" y="1800"/>
                              <a:ext cx="900" cy="720"/>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2" name="Text Box 14"/>
                        <wps:cNvSpPr txBox="1">
                          <a:spLocks noChangeArrowheads="1"/>
                        </wps:cNvSpPr>
                        <wps:spPr bwMode="auto">
                          <a:xfrm>
                            <a:off x="1320" y="5592"/>
                            <a:ext cx="4253" cy="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6841" w:rsidRDefault="00E86841" w:rsidP="00E86841">
                              <w:pPr>
                                <w:pStyle w:val="TableCaption1"/>
                              </w:pPr>
                              <w:r w:rsidRPr="00D62A4A">
                                <w:t>Figure 1. Figure captions should be centered and placed below the figure.</w:t>
                              </w:r>
                            </w:p>
                            <w:p w:rsidR="00E86841" w:rsidRPr="002439EF" w:rsidRDefault="00E86841" w:rsidP="00E86841"/>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82.8pt;margin-top:0;width:234pt;height:145.35pt;z-index:251661312;mso-position-horizontal:right;mso-position-horizontal-relative:margin;mso-position-vertical:bottom;mso-position-vertical-relative:margin" coordorigin="1226,3557" coordsize="4800,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" o:allowoverlap="f">
                <v:group id="Group 5" o:spid="_x0000_s1027" style="position:absolute;left:1226;top:3557;width:4800;height:1903" coordorigin="1260,900" coordsize="3960,1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left:1260;top:900;width:1260;height:1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rect id="Rectangle 7" o:spid="_x0000_s1029" style="position:absolute;left:1500;top:1140;width:1260;height:1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8" o:spid="_x0000_s1030" style="position:absolute;left:1740;top:1380;width:1260;height:1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9" o:spid="_x0000_s1031" style="position:absolute;left:1980;top:1620;width:1260;height:1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10" o:spid="_x0000_s1032" type="#_x0000_t11" style="position:absolute;left:3600;top:1080;width:9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"/>
                  <v:shape id="AutoShape 11" o:spid="_x0000_s1033" type="#_x0000_t11" style="position:absolute;left:3840;top:1320;width:9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"/>
                  <v:shape id="AutoShape 12" o:spid="_x0000_s1034" type="#_x0000_t11" style="position:absolute;left:4080;top:1560;width:9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"/>
                  <v:shape id="AutoShape 13" o:spid="_x0000_s1035" type="#_x0000_t11" style="position:absolute;left:4320;top:1800;width:9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"/>
                </v:group>
                <v:shapetype id="_x0000_t202" coordsize="21600,21600" o:spt="202" path="m,l,21600r21600,l21600,xe">
                  <v:stroke joinstyle="miter"/>
                  <v:path gradientshapeok="t" o:connecttype="rect"/>
                </v:shapetype>
                <v:shape id="Text Box 14" o:spid="_x0000_s1036" type="#_x0000_t202" style="position:absolute;left:1320;top:5592;width:4253;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E86841" w:rsidRDefault="00E86841" w:rsidP="00E86841">
                        <w:pPr>
                          <w:pStyle w:val="TableCaption1"/>
                        </w:pPr>
                        <w:r w:rsidRPr="00D62A4A">
                          <w:t>Figure 1. Figure captions should be centered and placed below the figure.</w:t>
                        </w:r>
                      </w:p>
                      <w:p w:rsidR="00E86841" w:rsidRPr="002439EF" w:rsidRDefault="00E86841" w:rsidP="00E86841"/>
                    </w:txbxContent>
                  </v:textbox>
                </v:shape>
                <w10:wrap type="square" anchorx="margin" anchory="margin"/>
              </v:group>
            </w:pict>
          </mc:Fallback>
        </mc:AlternateContent>
      </w:r>
      <w:r>
        <w:t>SECTIONS</w:t>
      </w:r>
    </w:p>
    <w:p w:rsidR="00E86841" w:rsidRDefault="00E86841" w:rsidP="0046665C">
      <w:pPr>
        <w:pStyle w:val="Text"/>
      </w:pPr>
      <w:r>
        <w:t>Section headings should be in Arial 9-point bold, all capitals (</w:t>
      </w:r>
      <w:r w:rsidRPr="00D41A58">
        <w:rPr>
          <w:rFonts w:ascii="Courier New" w:hAnsi="Courier New"/>
          <w:b/>
          <w:sz w:val="18"/>
        </w:rPr>
        <w:t>Heading 1</w:t>
      </w:r>
      <w:r>
        <w:t xml:space="preserve"> Style in this template file).  Use Helvetica if Arial is not available. Sections should not be numbered. </w:t>
      </w:r>
    </w:p>
    <w:p w:rsidR="00E86841" w:rsidRDefault="00E86841" w:rsidP="0046665C">
      <w:pPr>
        <w:pStyle w:val="Text"/>
      </w:pPr>
      <w:r>
        <w:t>Subsections</w:t>
      </w:r>
    </w:p>
    <w:p w:rsidR="00E86841" w:rsidRDefault="00E86841" w:rsidP="0046665C">
      <w:pPr>
        <w:pStyle w:val="Text"/>
      </w:pPr>
      <w:r>
        <w:t>Subsection headings should be in Arial 9-point bold</w:t>
      </w:r>
      <w:r w:rsidR="0046665C">
        <w:t xml:space="preserve"> italic</w:t>
      </w:r>
      <w:r>
        <w:t xml:space="preserve"> with initial letters capitalized (</w:t>
      </w:r>
      <w:r w:rsidRPr="00C62DB4">
        <w:rPr>
          <w:rFonts w:ascii="Courier New" w:hAnsi="Courier New"/>
          <w:b/>
          <w:sz w:val="18"/>
        </w:rPr>
        <w:t>Heading 2</w:t>
      </w:r>
      <w:r>
        <w:t xml:space="preserve">). (Note: For sub-sections and sub-subsections, a word like </w:t>
      </w:r>
      <w:r>
        <w:rPr>
          <w:i/>
        </w:rPr>
        <w:t>the</w:t>
      </w:r>
      <w:r>
        <w:t xml:space="preserve"> or </w:t>
      </w:r>
      <w:r>
        <w:rPr>
          <w:i/>
        </w:rPr>
        <w:t>of</w:t>
      </w:r>
      <w:r>
        <w:t xml:space="preserve"> is not capitalized unless it is the first word of the heading.)</w:t>
      </w:r>
    </w:p>
    <w:p w:rsidR="00E86841" w:rsidRDefault="00E86841" w:rsidP="0046665C">
      <w:pPr>
        <w:pStyle w:val="Text"/>
      </w:pPr>
      <w:r>
        <w:t>Sub-</w:t>
      </w:r>
      <w:r w:rsidRPr="0046665C">
        <w:t>subsections</w:t>
      </w:r>
    </w:p>
    <w:p w:rsidR="00E86841" w:rsidRDefault="00E86841" w:rsidP="0046665C">
      <w:pPr>
        <w:pStyle w:val="Text"/>
      </w:pPr>
      <w:r>
        <w:t>Headings for sub-subsections should be in Arial 9-point with initial letters capitalized (</w:t>
      </w:r>
      <w:r w:rsidRPr="00C62DB4">
        <w:rPr>
          <w:rFonts w:ascii="Courier New" w:hAnsi="Courier New"/>
          <w:b/>
          <w:sz w:val="18"/>
        </w:rPr>
        <w:t>Heading 3</w:t>
      </w:r>
      <w:r>
        <w:t xml:space="preserve">). </w:t>
      </w:r>
    </w:p>
    <w:p w:rsidR="00E86841" w:rsidRDefault="00E86841" w:rsidP="00E86841">
      <w:pPr>
        <w:pStyle w:val="Heading1"/>
      </w:pPr>
      <w:r>
        <w:rPr>
          <w:noProof/>
        </w:rPr>
        <mc:AlternateContent>
          <mc:Choice Requires="wps">
            <w:drawing>
              <wp:anchor distT="0" distB="0" distL="114300" distR="114300" simplePos="0" relativeHeight="251660288" behindDoc="0" locked="1" layoutInCell="0" allowOverlap="1">
                <wp:simplePos x="0" y="0"/>
                <wp:positionH relativeFrom="margin">
                  <wp:align>left</wp:align>
                </wp:positionH>
                <wp:positionV relativeFrom="margin">
                  <wp:posOffset>7543800</wp:posOffset>
                </wp:positionV>
                <wp:extent cx="3295650" cy="1323975"/>
                <wp:effectExtent l="0" t="0" r="0" b="9525"/>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323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383"/>
                              <w:gridCol w:w="1620"/>
                              <w:gridCol w:w="1890"/>
                            </w:tblGrid>
                            <w:tr w:rsidR="00E86841" w:rsidTr="0046665C">
                              <w:trPr>
                                <w:trHeight w:val="310"/>
                                <w:jc w:val="center"/>
                              </w:trPr>
                              <w:tc>
                                <w:tcPr>
                                  <w:tcW w:w="1383"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Objects</w:t>
                                  </w:r>
                                </w:p>
                              </w:tc>
                              <w:tc>
                                <w:tcPr>
                                  <w:tcW w:w="162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Caption style– pre-2010</w:t>
                                  </w:r>
                                </w:p>
                              </w:tc>
                              <w:tc>
                                <w:tcPr>
                                  <w:tcW w:w="189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 xml:space="preserve">Caption–2010 </w:t>
                                  </w:r>
                                </w:p>
                              </w:tc>
                            </w:tr>
                            <w:tr w:rsidR="00E86841" w:rsidTr="0046665C">
                              <w:trPr>
                                <w:trHeight w:val="341"/>
                                <w:jc w:val="center"/>
                              </w:trPr>
                              <w:tc>
                                <w:tcPr>
                                  <w:tcW w:w="1383"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Tables</w:t>
                                  </w:r>
                                </w:p>
                              </w:tc>
                              <w:tc>
                                <w:tcPr>
                                  <w:tcW w:w="162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Above</w:t>
                                  </w:r>
                                </w:p>
                              </w:tc>
                              <w:tc>
                                <w:tcPr>
                                  <w:tcW w:w="189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Below</w:t>
                                  </w:r>
                                </w:p>
                              </w:tc>
                            </w:tr>
                            <w:tr w:rsidR="00E86841" w:rsidTr="0046665C">
                              <w:trPr>
                                <w:trHeight w:val="341"/>
                                <w:jc w:val="center"/>
                              </w:trPr>
                              <w:tc>
                                <w:tcPr>
                                  <w:tcW w:w="1383"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Figures</w:t>
                                  </w:r>
                                </w:p>
                              </w:tc>
                              <w:tc>
                                <w:tcPr>
                                  <w:tcW w:w="162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Below</w:t>
                                  </w:r>
                                </w:p>
                              </w:tc>
                              <w:tc>
                                <w:tcPr>
                                  <w:tcW w:w="189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Below</w:t>
                                  </w:r>
                                </w:p>
                              </w:tc>
                            </w:tr>
                          </w:tbl>
                          <w:p w:rsidR="00E86841" w:rsidRDefault="00E86841" w:rsidP="00E86841">
                            <w:pPr>
                              <w:pStyle w:val="TableCaption1"/>
                            </w:pPr>
                            <w:r>
                              <w:t xml:space="preserve">Table </w:t>
                            </w:r>
                            <w:fldSimple w:instr=" SEQ Table \* ARABIC ">
                              <w:r>
                                <w:rPr>
                                  <w:noProof/>
                                </w:rPr>
                                <w:t>1</w:t>
                              </w:r>
                            </w:fldSimple>
                            <w:r>
                              <w:t>. Table captions should be placed below the 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7" type="#_x0000_t202" style="position:absolute;margin-left:0;margin-top:594pt;width:259.5pt;height:104.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" o:allowincell="f" stroked="f">
                <v:textbox>
                  <w:txbxContent>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383"/>
                        <w:gridCol w:w="1620"/>
                        <w:gridCol w:w="1890"/>
                      </w:tblGrid>
                      <w:tr w:rsidR="00E86841" w:rsidTr="0046665C">
                        <w:trPr>
                          <w:trHeight w:val="310"/>
                          <w:jc w:val="center"/>
                        </w:trPr>
                        <w:tc>
                          <w:tcPr>
                            <w:tcW w:w="1383"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Objects</w:t>
                            </w:r>
                          </w:p>
                        </w:tc>
                        <w:tc>
                          <w:tcPr>
                            <w:tcW w:w="162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Caption style– pre-2010</w:t>
                            </w:r>
                          </w:p>
                        </w:tc>
                        <w:tc>
                          <w:tcPr>
                            <w:tcW w:w="189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 xml:space="preserve">Caption–2010 </w:t>
                            </w:r>
                          </w:p>
                        </w:tc>
                      </w:tr>
                      <w:tr w:rsidR="00E86841" w:rsidTr="0046665C">
                        <w:trPr>
                          <w:trHeight w:val="341"/>
                          <w:jc w:val="center"/>
                        </w:trPr>
                        <w:tc>
                          <w:tcPr>
                            <w:tcW w:w="1383"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Tables</w:t>
                            </w:r>
                          </w:p>
                        </w:tc>
                        <w:tc>
                          <w:tcPr>
                            <w:tcW w:w="162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Above</w:t>
                            </w:r>
                          </w:p>
                        </w:tc>
                        <w:tc>
                          <w:tcPr>
                            <w:tcW w:w="189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Below</w:t>
                            </w:r>
                          </w:p>
                        </w:tc>
                      </w:tr>
                      <w:tr w:rsidR="00E86841" w:rsidTr="0046665C">
                        <w:trPr>
                          <w:trHeight w:val="341"/>
                          <w:jc w:val="center"/>
                        </w:trPr>
                        <w:tc>
                          <w:tcPr>
                            <w:tcW w:w="1383"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Figures</w:t>
                            </w:r>
                          </w:p>
                        </w:tc>
                        <w:tc>
                          <w:tcPr>
                            <w:tcW w:w="162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Below</w:t>
                            </w:r>
                          </w:p>
                        </w:tc>
                        <w:tc>
                          <w:tcPr>
                            <w:tcW w:w="1890" w:type="dxa"/>
                            <w:tcBorders>
                              <w:top w:val="single" w:sz="12" w:space="0" w:color="000000"/>
                              <w:left w:val="single" w:sz="12" w:space="0" w:color="000000"/>
                              <w:bottom w:val="single" w:sz="12" w:space="0" w:color="000000"/>
                              <w:right w:val="single" w:sz="12" w:space="0" w:color="000000"/>
                            </w:tcBorders>
                            <w:vAlign w:val="center"/>
                          </w:tcPr>
                          <w:p w:rsidR="00E86841" w:rsidRPr="00E86841" w:rsidRDefault="00E86841" w:rsidP="00E86841">
                            <w:pPr>
                              <w:pStyle w:val="TableText"/>
                            </w:pPr>
                            <w:r w:rsidRPr="00E86841">
                              <w:t>Below</w:t>
                            </w:r>
                          </w:p>
                        </w:tc>
                      </w:tr>
                    </w:tbl>
                    <w:p w:rsidR="00E86841" w:rsidRDefault="00E86841" w:rsidP="00E86841">
                      <w:pPr>
                        <w:pStyle w:val="TableCaption1"/>
                      </w:pPr>
                      <w:r>
                        <w:t xml:space="preserve">Table </w:t>
                      </w:r>
                      <w:fldSimple w:instr=" SEQ Table \* ARABIC ">
                        <w:r>
                          <w:rPr>
                            <w:noProof/>
                          </w:rPr>
                          <w:t>1</w:t>
                        </w:r>
                      </w:fldSimple>
                      <w:r>
                        <w:t>. Table captions should be placed below the table.</w:t>
                      </w:r>
                    </w:p>
                  </w:txbxContent>
                </v:textbox>
                <w10:wrap type="topAndBottom" anchorx="margin" anchory="margin"/>
                <w10:anchorlock/>
              </v:shape>
            </w:pict>
          </mc:Fallback>
        </mc:AlternateContent>
      </w:r>
      <w:r>
        <w:t>FIGURES/CAPTIONS</w:t>
      </w:r>
    </w:p>
    <w:p w:rsidR="00E86841" w:rsidRPr="00E86841" w:rsidRDefault="00E86841" w:rsidP="00E86841">
      <w:pPr>
        <w:pStyle w:val="Text"/>
      </w:pPr>
      <w:r w:rsidRPr="00E86841">
        <w:t xml:space="preserve">Place figures and tables the end of the referring paragraph, on the same page as the relevant text. Whenever possible, all tables and figures should be no more than 3.25 inches </w:t>
      </w:r>
      <w:r w:rsidR="004D7818">
        <w:t xml:space="preserve">(8.255 cm) </w:t>
      </w:r>
      <w:r w:rsidRPr="00E86841">
        <w:t xml:space="preserve">wide. If you require figure or table to extend across the full page, it should be no more than 7 inches </w:t>
      </w:r>
      <w:r w:rsidR="004D7818">
        <w:t xml:space="preserve">(17.75 cm) </w:t>
      </w:r>
      <w:r w:rsidRPr="00E86841">
        <w:t xml:space="preserve">wide. For </w:t>
      </w:r>
      <w:proofErr w:type="gramStart"/>
      <w:r w:rsidRPr="00E86841">
        <w:t>3.25 inch</w:t>
      </w:r>
      <w:proofErr w:type="gramEnd"/>
      <w:r w:rsidRPr="00E86841">
        <w:t xml:space="preserve"> </w:t>
      </w:r>
      <w:r w:rsidR="004D7818">
        <w:t xml:space="preserve">(8.255 cm) </w:t>
      </w:r>
      <w:r w:rsidRPr="00E86841">
        <w:t>tables and figures, utilize the text wrap feature of Word to allow you to utilize the white space beside the table for additional text.</w:t>
      </w:r>
    </w:p>
    <w:p w:rsidR="0046665C" w:rsidRPr="00436B63" w:rsidRDefault="00E86841" w:rsidP="0046665C">
      <w:pPr>
        <w:pStyle w:val="Text"/>
        <w:rPr>
          <w:rFonts w:ascii="Arial" w:hAnsi="Arial"/>
        </w:rPr>
      </w:pPr>
      <w:r w:rsidRPr="00E86841">
        <w:t xml:space="preserve">Captions should be Arial 9-point bold (Table Caption Style in this template file).  They should be numbered (e.g., “Table 1” or “Figure 2”), </w:t>
      </w:r>
      <w:proofErr w:type="spellStart"/>
      <w:r w:rsidR="0046665C" w:rsidRPr="00E86841">
        <w:t>c</w:t>
      </w:r>
      <w:r w:rsidR="0046665C">
        <w:t>e</w:t>
      </w:r>
      <w:r w:rsidR="0046665C" w:rsidRPr="00E86841">
        <w:t>ntered</w:t>
      </w:r>
      <w:proofErr w:type="spellEnd"/>
      <w:r w:rsidRPr="00E86841">
        <w:t xml:space="preserve"> and placed beneath the figure or table.  Please note that the words “Figure” and “Table” should be spelled out (i.e., “Figure” rather than “Fig.”) wherever they occur.</w:t>
      </w:r>
      <w:r w:rsidR="0046665C" w:rsidRPr="0046665C">
        <w:rPr>
          <w:rFonts w:ascii="Arial" w:hAnsi="Arial"/>
        </w:rPr>
        <w:t xml:space="preserve"> </w:t>
      </w:r>
      <w:r w:rsidR="0046665C" w:rsidRPr="00436B63">
        <w:rPr>
          <w:rFonts w:ascii="Arial" w:hAnsi="Arial"/>
        </w:rPr>
        <w:t xml:space="preserve">Do </w:t>
      </w:r>
      <w:r w:rsidR="0046665C" w:rsidRPr="00436B63">
        <w:rPr>
          <w:rFonts w:ascii="Arial" w:hAnsi="Arial"/>
          <w:u w:val="single"/>
        </w:rPr>
        <w:t>not</w:t>
      </w:r>
      <w:r w:rsidR="0046665C" w:rsidRPr="00436B63">
        <w:rPr>
          <w:rFonts w:ascii="Arial" w:hAnsi="Arial"/>
        </w:rPr>
        <w:t xml:space="preserve"> use text automation for figure / table numbers as these will be lost when your paper is combined with others.</w:t>
      </w:r>
    </w:p>
    <w:p w:rsidR="00E86841" w:rsidRPr="00E86841" w:rsidRDefault="00E86841" w:rsidP="00E86841">
      <w:pPr>
        <w:pStyle w:val="Text"/>
      </w:pPr>
    </w:p>
    <w:p w:rsidR="00E86841" w:rsidRDefault="00E86841" w:rsidP="00E86841">
      <w:pPr>
        <w:rPr>
          <w:color w:val="000000"/>
        </w:rPr>
      </w:pPr>
      <w:r w:rsidRPr="00553346">
        <w:rPr>
          <w:color w:val="000000"/>
        </w:rPr>
        <w:t>Papers and notes may use color figures, which are included in the page limit; the figures must be usable when printed in black and white</w:t>
      </w:r>
      <w:r>
        <w:rPr>
          <w:color w:val="000000"/>
        </w:rPr>
        <w:t>, but you can take advantage of the fact that many readers will be accessing and reading your paper on the screen</w:t>
      </w:r>
      <w:r w:rsidRPr="00553346">
        <w:rPr>
          <w:color w:val="000000"/>
        </w:rPr>
        <w:t>.</w:t>
      </w:r>
    </w:p>
    <w:p w:rsidR="00E86841" w:rsidRDefault="00E86841" w:rsidP="00E86841">
      <w:pPr>
        <w:pStyle w:val="Heading2"/>
      </w:pPr>
      <w:r>
        <w:t>Inserting Images</w:t>
      </w:r>
    </w:p>
    <w:p w:rsidR="00E86841" w:rsidRDefault="00E86841" w:rsidP="00E86841">
      <w:r>
        <w:t xml:space="preserve">Please insert images in such a way that they are included in your PDF file. </w:t>
      </w:r>
    </w:p>
    <w:p w:rsidR="00E86841" w:rsidRDefault="00E86841" w:rsidP="00E86841">
      <w:pPr>
        <w:pStyle w:val="Heading2"/>
      </w:pPr>
      <w:r>
        <w:t>Table Style</w:t>
      </w:r>
    </w:p>
    <w:p w:rsidR="00E86841" w:rsidRDefault="00E86841" w:rsidP="00E86841">
      <w:pPr>
        <w:pStyle w:val="Text"/>
      </w:pPr>
      <w:r>
        <w:t xml:space="preserve">The style of the text that you use in tables is up to you, although there is a special Arial </w:t>
      </w:r>
      <w:proofErr w:type="gramStart"/>
      <w:r>
        <w:t>9 point</w:t>
      </w:r>
      <w:proofErr w:type="gramEnd"/>
      <w:r>
        <w:t xml:space="preserve"> </w:t>
      </w:r>
      <w:r w:rsidRPr="00F47544">
        <w:rPr>
          <w:rFonts w:ascii="Courier New" w:hAnsi="Courier New"/>
          <w:b/>
          <w:sz w:val="18"/>
        </w:rPr>
        <w:t>Table Text</w:t>
      </w:r>
      <w:r>
        <w:t xml:space="preserve"> style (in this template file) that you may use for consistency.  If you do not use this style, then you may want to adjust the vertical spacing of the text in the tables. Generally, text in each field of a table will look better if it has equal amounts of spacing above and below it, as in Table 1.</w:t>
      </w:r>
    </w:p>
    <w:p w:rsidR="00E86841" w:rsidRDefault="00E86841" w:rsidP="00E86841">
      <w:pPr>
        <w:pStyle w:val="Heading1"/>
      </w:pPr>
      <w:r>
        <w:t xml:space="preserve">LANGUAGE, </w:t>
      </w:r>
      <w:smartTag w:uri="urn:schemas-microsoft-com:office:smarttags" w:element="stockticker">
        <w:r>
          <w:t>STYLE</w:t>
        </w:r>
      </w:smartTag>
      <w:r>
        <w:t xml:space="preserve"> </w:t>
      </w:r>
      <w:smartTag w:uri="urn:schemas-microsoft-com:office:smarttags" w:element="stockticker">
        <w:r>
          <w:t>AND</w:t>
        </w:r>
      </w:smartTag>
      <w:r>
        <w:t xml:space="preserve"> CONTENT</w:t>
      </w:r>
    </w:p>
    <w:p w:rsidR="00E86841" w:rsidRDefault="00E86841" w:rsidP="00E86841">
      <w:r>
        <w:t>Spelling and punctuation for ASIS&amp;T 2018 papers may use any dialect of English (e.g., British, Canadian, US, etc.) provided usage is consistent. Hyphenation is optional. To ensure your paper is written appropriately for an international audience, please pay attention to the following stylistic conventions:</w:t>
      </w:r>
    </w:p>
    <w:p w:rsidR="00E86841" w:rsidRDefault="00E86841" w:rsidP="00E86841">
      <w:pPr>
        <w:pStyle w:val="BulletedList"/>
      </w:pPr>
      <w:r>
        <w:t xml:space="preserve">Write in a straightforward style. </w:t>
      </w:r>
    </w:p>
    <w:p w:rsidR="00E86841" w:rsidRDefault="00E86841" w:rsidP="00E86841">
      <w:pPr>
        <w:pStyle w:val="BulletedList"/>
      </w:pPr>
      <w:r>
        <w:t xml:space="preserve">Try to avoid long or complex sentence structures. </w:t>
      </w:r>
    </w:p>
    <w:p w:rsidR="00E86841" w:rsidRDefault="00E86841" w:rsidP="00E86841">
      <w:pPr>
        <w:pStyle w:val="BulletedList"/>
      </w:pPr>
      <w:r>
        <w:t>Briefly define or explain all technical terms that may be unfamiliar to readers.</w:t>
      </w:r>
    </w:p>
    <w:p w:rsidR="00E86841" w:rsidRDefault="00E86841" w:rsidP="00E86841">
      <w:pPr>
        <w:pStyle w:val="BulletedList"/>
      </w:pPr>
      <w:r>
        <w:t>Explain acronyms the first time you use them – e.g., “Digital Signal Processing (DSP)”.</w:t>
      </w:r>
    </w:p>
    <w:p w:rsidR="00E86841" w:rsidRDefault="00E86841" w:rsidP="00E86841">
      <w:pPr>
        <w:pStyle w:val="BulletedLis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Universität,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  These characters are included in most versions of Times, Helvetica, and Arial fonts.</w:t>
      </w:r>
    </w:p>
    <w:p w:rsidR="00E86841" w:rsidRPr="00E86841" w:rsidRDefault="00E86841" w:rsidP="00E86841">
      <w:pPr>
        <w:pStyle w:val="BulletedList"/>
      </w:pPr>
      <w:r w:rsidRPr="00436B63">
        <w:t>Items in a series should have a serial comma (a comma before the “and” in a series…for example: apples, oranges</w:t>
      </w:r>
      <w:r w:rsidRPr="00436B63">
        <w:rPr>
          <w:b/>
        </w:rPr>
        <w:t>,</w:t>
      </w:r>
      <w:r w:rsidRPr="00436B63">
        <w:t xml:space="preserve"> and bananas).</w:t>
      </w:r>
    </w:p>
    <w:p w:rsidR="00E86841" w:rsidRDefault="00E86841" w:rsidP="00E86841">
      <w:pPr>
        <w:pStyle w:val="BulletedList"/>
      </w:pPr>
      <w:r w:rsidRPr="00436B63">
        <w:t>Use a single space rather than a double space after a period in a sentence.</w:t>
      </w:r>
    </w:p>
    <w:p w:rsidR="00E86841" w:rsidRDefault="00E86841" w:rsidP="00E86841">
      <w:pPr>
        <w:pStyle w:val="BulletedList"/>
        <w:jc w:val="left"/>
      </w:pPr>
      <w:r>
        <w:t xml:space="preserve">Utilize the grammar function in your </w:t>
      </w:r>
      <w:proofErr w:type="spellStart"/>
      <w:r>
        <w:t>wordprocessing</w:t>
      </w:r>
      <w:proofErr w:type="spellEnd"/>
      <w:r>
        <w:t xml:space="preserve"> software or download a program such as </w:t>
      </w:r>
      <w:hyperlink r:id="rId11" w:history="1">
        <w:r w:rsidRPr="00E86841">
          <w:rPr>
            <w:rStyle w:val="Hyperlink"/>
          </w:rPr>
          <w:t>Grammarly</w:t>
        </w:r>
      </w:hyperlink>
      <w:r w:rsidR="0046665C">
        <w:t xml:space="preserve"> to ensure the grammar in your paper is correct.</w:t>
      </w:r>
      <w:r>
        <w:t xml:space="preserve"> </w:t>
      </w:r>
    </w:p>
    <w:p w:rsidR="00E86841" w:rsidRDefault="00E86841" w:rsidP="00E86841">
      <w:r>
        <w:t>In general, s</w:t>
      </w:r>
      <w:r w:rsidRPr="00710D2D">
        <w:t xml:space="preserve">ubmission style should follow the forms given in the </w:t>
      </w:r>
      <w:hyperlink r:id="rId12" w:history="1">
        <w:r w:rsidRPr="0046665C">
          <w:rPr>
            <w:rStyle w:val="Hyperlink"/>
            <w:i/>
          </w:rPr>
          <w:t>Publication Manual of the American Psychological Association</w:t>
        </w:r>
      </w:hyperlink>
      <w:r w:rsidRPr="00710D2D">
        <w:t xml:space="preserve"> (</w:t>
      </w:r>
      <w:r w:rsidR="0046665C">
        <w:t>6</w:t>
      </w:r>
      <w:r w:rsidRPr="00710D2D">
        <w:t>th ed</w:t>
      </w:r>
      <w:r w:rsidR="0046665C">
        <w:t>.</w:t>
      </w:r>
      <w:r w:rsidRPr="00710D2D">
        <w:t xml:space="preserve">). For papers reporting on research, the background and purpose of the study should be stated first, followed by details of the methods, materials, procedures, and equipment used.  Findings, discussion and conclusions should follow in that order. For papers reporting on best practices or other aspects of information science, the authors should strive for a structure that will be clear to their intended audience. </w:t>
      </w:r>
      <w:r w:rsidR="0046665C">
        <w:t xml:space="preserve">See </w:t>
      </w:r>
      <w:hyperlink r:id="rId13" w:history="1">
        <w:r w:rsidR="0046665C" w:rsidRPr="0046665C">
          <w:rPr>
            <w:rStyle w:val="Hyperlink"/>
          </w:rPr>
          <w:t>Workshop Guidelines</w:t>
        </w:r>
      </w:hyperlink>
      <w:r w:rsidR="0046665C">
        <w:t xml:space="preserve"> for the recommended proposal sections.</w:t>
      </w:r>
      <w:r w:rsidRPr="00710D2D">
        <w:t xml:space="preserve"> </w:t>
      </w:r>
    </w:p>
    <w:p w:rsidR="00E86841" w:rsidRDefault="00E86841" w:rsidP="00E86841">
      <w:pPr>
        <w:pStyle w:val="Heading1"/>
      </w:pPr>
      <w:smartTag w:uri="urn:schemas-microsoft-com:office:smarttags" w:element="stockticker">
        <w:r>
          <w:t>Page</w:t>
        </w:r>
      </w:smartTag>
      <w:r>
        <w:t xml:space="preserve"> Numbering, Headers </w:t>
      </w:r>
      <w:smartTag w:uri="urn:schemas-microsoft-com:office:smarttags" w:element="stockticker">
        <w:r>
          <w:t>and</w:t>
        </w:r>
      </w:smartTag>
      <w:r>
        <w:t xml:space="preserve"> Footers</w:t>
      </w:r>
    </w:p>
    <w:p w:rsidR="00E86841" w:rsidRDefault="00E86841" w:rsidP="00E86841">
      <w:r>
        <w:t xml:space="preserve">Please submit the review version of your paper with page numbers centered in the footer.  These page numbers will be </w:t>
      </w:r>
      <w:r w:rsidR="0046665C">
        <w:t>changed in</w:t>
      </w:r>
      <w:r>
        <w:t xml:space="preserve"> the final version of accepted papers (page numbers, headers, and footers will be added for the proceedings), but we have found page numbering helps reviewers communicate with authors.</w:t>
      </w:r>
    </w:p>
    <w:p w:rsidR="00E86841" w:rsidRDefault="00E86841" w:rsidP="00E86841">
      <w:pPr>
        <w:pStyle w:val="Heading1"/>
      </w:pPr>
      <w:r>
        <w:t xml:space="preserve">Producing </w:t>
      </w:r>
      <w:smartTag w:uri="urn:schemas-microsoft-com:office:smarttags" w:element="stockticker">
        <w:r>
          <w:t>and</w:t>
        </w:r>
      </w:smartTag>
      <w:r>
        <w:t xml:space="preserve"> testing files</w:t>
      </w:r>
    </w:p>
    <w:p w:rsidR="00E86841" w:rsidRDefault="00E86841" w:rsidP="00E86841">
      <w:pPr>
        <w:rPr>
          <w:color w:val="000000"/>
        </w:rPr>
      </w:pPr>
      <w:r>
        <w:rPr>
          <w:color w:val="000000"/>
        </w:rPr>
        <w:t>Please be sure that your file falls within the page limit for your</w:t>
      </w:r>
      <w:r w:rsidRPr="00D62A4A">
        <w:rPr>
          <w:color w:val="000000"/>
        </w:rPr>
        <w:t xml:space="preserve"> </w:t>
      </w:r>
      <w:r>
        <w:rPr>
          <w:color w:val="000000"/>
        </w:rPr>
        <w:t xml:space="preserve">submission category; we reserve the right to return papers that exceed the stated length limits to their authors. Be sure that </w:t>
      </w:r>
      <w:r w:rsidR="0046665C">
        <w:rPr>
          <w:color w:val="000000"/>
        </w:rPr>
        <w:t>a</w:t>
      </w:r>
      <w:r>
        <w:rPr>
          <w:color w:val="000000"/>
        </w:rPr>
        <w:t xml:space="preserve"> PDF file can be read and printed using the Adobe Acrobat Reader</w:t>
      </w:r>
      <w:r w:rsidR="0046665C">
        <w:rPr>
          <w:color w:val="000000"/>
        </w:rPr>
        <w:t>.</w:t>
      </w:r>
      <w:r>
        <w:rPr>
          <w:color w:val="000000"/>
        </w:rPr>
        <w:t xml:space="preserve"> </w:t>
      </w:r>
    </w:p>
    <w:p w:rsidR="00E86841" w:rsidRDefault="00E86841" w:rsidP="00E86841">
      <w:pPr>
        <w:pStyle w:val="Heading1"/>
      </w:pPr>
      <w:r>
        <w:t>Conclusion</w:t>
      </w:r>
    </w:p>
    <w:p w:rsidR="00E86841" w:rsidRDefault="00E86841" w:rsidP="00E86841">
      <w:r>
        <w:t>We hesitate to give too much advice about content; we feel that ASIS&amp;T authors are capable of writing excellent research papers. Please remember a few simple things: be clear about what you have done, and distinguish your accomplishments from your future plans; situate your work by citing appropriate related work, and specifying your work’s unique contribution to the field; and finally think carefully about what readers will take away with them—how do you want to influence the field? Why will others cite your paper?</w:t>
      </w:r>
    </w:p>
    <w:p w:rsidR="00E86841" w:rsidRDefault="00E86841" w:rsidP="00E86841">
      <w:pPr>
        <w:pStyle w:val="Heading1"/>
      </w:pPr>
      <w:r>
        <w:t>ACKNOWLEDGMENTS</w:t>
      </w:r>
    </w:p>
    <w:p w:rsidR="00E86841" w:rsidRDefault="00E86841" w:rsidP="00E86841">
      <w:r>
        <w:t>This template was adapted for use at the ASIS&amp;T 201</w:t>
      </w:r>
      <w:r w:rsidR="0046665C">
        <w:t>8</w:t>
      </w:r>
      <w:r>
        <w:t xml:space="preserve"> Annual Meeting from several sources, including the existing ASIS&amp;T Annual Meeting template, and the template used for this year’s ACM SIGCHI Conference proceedings. We would like to thank all of the people who worked hard to design these templates.</w:t>
      </w:r>
    </w:p>
    <w:p w:rsidR="00E86841" w:rsidRDefault="00E86841" w:rsidP="00E86841">
      <w:pPr>
        <w:pStyle w:val="Heading1"/>
      </w:pPr>
      <w:r>
        <w:lastRenderedPageBreak/>
        <w:t>REFERENCES</w:t>
      </w:r>
    </w:p>
    <w:p w:rsidR="0046665C" w:rsidRPr="00436B63" w:rsidRDefault="0046665C" w:rsidP="0046665C">
      <w:pPr>
        <w:pStyle w:val="Text"/>
      </w:pPr>
      <w:r w:rsidRPr="00436B63">
        <w:t xml:space="preserve">Do </w:t>
      </w:r>
      <w:r w:rsidRPr="00436B63">
        <w:rPr>
          <w:u w:val="single"/>
        </w:rPr>
        <w:t>not</w:t>
      </w:r>
      <w:r w:rsidRPr="00436B63">
        <w:t xml:space="preserve"> use text automation for references as these will be lost when your paper is combined with others.</w:t>
      </w:r>
    </w:p>
    <w:p w:rsidR="00E86841" w:rsidRDefault="00E86841" w:rsidP="00E86841">
      <w:pPr>
        <w:pStyle w:val="References"/>
      </w:pPr>
      <w:proofErr w:type="spellStart"/>
      <w:r>
        <w:t>Bauin</w:t>
      </w:r>
      <w:proofErr w:type="spellEnd"/>
      <w:r>
        <w:t xml:space="preserve">, S., &amp; </w:t>
      </w:r>
      <w:r w:rsidRPr="0068166A">
        <w:t>Rothman</w:t>
      </w:r>
      <w:r>
        <w:t xml:space="preserve">, H. (1992). "Impact" of journals as proxies for citation counts. In P. </w:t>
      </w:r>
      <w:proofErr w:type="spellStart"/>
      <w:r>
        <w:t>Weingart</w:t>
      </w:r>
      <w:proofErr w:type="spellEnd"/>
      <w:r>
        <w:t xml:space="preserve">, R. </w:t>
      </w:r>
      <w:proofErr w:type="spellStart"/>
      <w:r>
        <w:t>Sehringer</w:t>
      </w:r>
      <w:proofErr w:type="spellEnd"/>
      <w:r>
        <w:t xml:space="preserve">, &amp; M. </w:t>
      </w:r>
      <w:proofErr w:type="spellStart"/>
      <w:r>
        <w:t>Winterhager</w:t>
      </w:r>
      <w:proofErr w:type="spellEnd"/>
      <w:r>
        <w:t xml:space="preserve"> (Eds.), </w:t>
      </w:r>
      <w:r w:rsidRPr="006018E2">
        <w:rPr>
          <w:i/>
        </w:rPr>
        <w:t>Representations of science and technology</w:t>
      </w:r>
      <w:r>
        <w:t xml:space="preserve"> (pp. 225-239). Leiden: DSWO Press.</w:t>
      </w:r>
    </w:p>
    <w:p w:rsidR="00E86841" w:rsidRDefault="00E86841" w:rsidP="00E86841">
      <w:pPr>
        <w:pStyle w:val="References"/>
      </w:pPr>
      <w:proofErr w:type="spellStart"/>
      <w:r>
        <w:t>Borgman</w:t>
      </w:r>
      <w:proofErr w:type="spellEnd"/>
      <w:r>
        <w:t xml:space="preserve">, C.L. (Ed.). (1990). </w:t>
      </w:r>
      <w:r w:rsidRPr="006018E2">
        <w:rPr>
          <w:i/>
        </w:rPr>
        <w:t xml:space="preserve">Scholarly </w:t>
      </w:r>
      <w:r>
        <w:rPr>
          <w:i/>
        </w:rPr>
        <w:t>C</w:t>
      </w:r>
      <w:r w:rsidRPr="006018E2">
        <w:rPr>
          <w:i/>
        </w:rPr>
        <w:t xml:space="preserve">ommunication and </w:t>
      </w:r>
      <w:r>
        <w:rPr>
          <w:i/>
        </w:rPr>
        <w:t>B</w:t>
      </w:r>
      <w:r w:rsidRPr="006018E2">
        <w:rPr>
          <w:i/>
        </w:rPr>
        <w:t>ibliometrics</w:t>
      </w:r>
      <w:r>
        <w:t>. London: Sage.</w:t>
      </w:r>
    </w:p>
    <w:p w:rsidR="00E86841" w:rsidRDefault="00E86841" w:rsidP="00E86841">
      <w:pPr>
        <w:pStyle w:val="References"/>
      </w:pPr>
      <w:r>
        <w:t xml:space="preserve">Buckland, M., &amp; </w:t>
      </w:r>
      <w:proofErr w:type="spellStart"/>
      <w:r>
        <w:t>Gey</w:t>
      </w:r>
      <w:proofErr w:type="spellEnd"/>
      <w:r>
        <w:t xml:space="preserve">, F. (1994). The relationship between recall and precision. </w:t>
      </w:r>
      <w:r w:rsidRPr="006018E2">
        <w:rPr>
          <w:i/>
        </w:rPr>
        <w:t>Journal of the American Society for Information Science 45</w:t>
      </w:r>
      <w:r>
        <w:t>, 12-19.</w:t>
      </w:r>
    </w:p>
    <w:p w:rsidR="00E86841" w:rsidRDefault="00E86841" w:rsidP="00E86841">
      <w:pPr>
        <w:pStyle w:val="References"/>
      </w:pPr>
      <w:r>
        <w:t xml:space="preserve">Hoppe, K., </w:t>
      </w:r>
      <w:proofErr w:type="spellStart"/>
      <w:r>
        <w:t>Ammersbach</w:t>
      </w:r>
      <w:proofErr w:type="spellEnd"/>
      <w:r>
        <w:t>, K., Lutes-</w:t>
      </w:r>
      <w:proofErr w:type="spellStart"/>
      <w:r>
        <w:t>Schaab</w:t>
      </w:r>
      <w:proofErr w:type="spellEnd"/>
      <w:r>
        <w:t xml:space="preserve">, B., &amp; </w:t>
      </w:r>
      <w:proofErr w:type="spellStart"/>
      <w:r>
        <w:t>Zinssmeister</w:t>
      </w:r>
      <w:proofErr w:type="spellEnd"/>
      <w:r>
        <w:t xml:space="preserve">, G. (1990). EXPRESS:  An experimental interface for factual information retrieval. In J.-L. </w:t>
      </w:r>
      <w:proofErr w:type="spellStart"/>
      <w:r>
        <w:t>Vidick</w:t>
      </w:r>
      <w:proofErr w:type="spellEnd"/>
      <w:r>
        <w:t xml:space="preserve"> (Ed.), </w:t>
      </w:r>
      <w:r w:rsidRPr="006018E2">
        <w:rPr>
          <w:i/>
        </w:rPr>
        <w:t>Proceedings of the 13th International Conference on Research and Development in Information Retrieval (ACM SIGIR '91)</w:t>
      </w:r>
      <w:r>
        <w:t xml:space="preserve"> (pp. 63-81). Brussels: ACM.</w:t>
      </w:r>
    </w:p>
    <w:p w:rsidR="00B479B8" w:rsidRDefault="00E86841" w:rsidP="00E86841">
      <w:pPr>
        <w:pStyle w:val="Refs"/>
        <w:rPr>
          <w:noProof/>
        </w:rPr>
      </w:pPr>
      <w:r>
        <w:t>Kling, R. &amp; Elliott, M. (1994). Digital library design for usability.  Retrieved December 7, 2001 from http://www.csdl.tamu.edu/DL94/paper/kling.html.</w:t>
      </w:r>
      <w:r w:rsidR="00F24D4F">
        <w:rPr>
          <w:noProof/>
        </w:rPr>
        <w:t>List references in APA style.</w:t>
      </w:r>
    </w:p>
    <w:p w:rsidR="00661223" w:rsidRDefault="00661223" w:rsidP="00F24D4F">
      <w:pPr>
        <w:pStyle w:val="Refs"/>
      </w:pPr>
    </w:p>
    <w:p w:rsidR="00661223" w:rsidRDefault="0046665C" w:rsidP="0046665C">
      <w:pPr>
        <w:pStyle w:val="Heading1"/>
      </w:pPr>
      <w:r>
        <w:t>Copyright</w:t>
      </w:r>
    </w:p>
    <w:p w:rsidR="0046665C" w:rsidRPr="00436B63" w:rsidRDefault="0046665C" w:rsidP="0046665C">
      <w:pPr>
        <w:pStyle w:val="Text"/>
      </w:pPr>
      <w:r w:rsidRPr="00436B63">
        <w:t>The standard copyright permission is included. This may be to be modified should you wish copyright to be retained by someone other than the authors.</w:t>
      </w:r>
    </w:p>
    <w:p w:rsidR="0046665C" w:rsidRPr="0046665C" w:rsidRDefault="0046665C" w:rsidP="00661223">
      <w:pPr>
        <w:rPr>
          <w:rFonts w:cs="Times New Roman"/>
          <w:color w:val="000000"/>
          <w:sz w:val="18"/>
          <w:szCs w:val="18"/>
        </w:rPr>
      </w:pPr>
    </w:p>
    <w:p w:rsidR="00661223" w:rsidRPr="00CF329A" w:rsidRDefault="00661223" w:rsidP="00661223">
      <w:pPr>
        <w:pBdr>
          <w:top w:val="single" w:sz="4" w:space="1" w:color="auto"/>
        </w:pBdr>
        <w:rPr>
          <w:rFonts w:cs="Times New Roman"/>
          <w:color w:val="000000"/>
          <w:sz w:val="18"/>
          <w:szCs w:val="18"/>
        </w:rPr>
      </w:pPr>
      <w:r w:rsidRPr="00CF329A">
        <w:rPr>
          <w:rFonts w:cs="Times New Roman"/>
          <w:color w:val="000000"/>
          <w:sz w:val="18"/>
          <w:szCs w:val="18"/>
        </w:rPr>
        <w:t>8</w:t>
      </w:r>
      <w:r>
        <w:rPr>
          <w:rFonts w:cs="Times New Roman"/>
          <w:color w:val="000000"/>
          <w:sz w:val="18"/>
          <w:szCs w:val="18"/>
        </w:rPr>
        <w:t>1</w:t>
      </w:r>
      <w:r w:rsidRPr="00661223">
        <w:rPr>
          <w:rFonts w:cs="Times New Roman"/>
          <w:color w:val="000000"/>
          <w:sz w:val="18"/>
          <w:szCs w:val="18"/>
          <w:vertAlign w:val="superscript"/>
        </w:rPr>
        <w:t>st</w:t>
      </w:r>
      <w:r>
        <w:rPr>
          <w:rFonts w:cs="Times New Roman"/>
          <w:color w:val="000000"/>
          <w:sz w:val="18"/>
          <w:szCs w:val="18"/>
        </w:rPr>
        <w:t xml:space="preserve"> </w:t>
      </w:r>
      <w:r w:rsidRPr="00CF329A">
        <w:rPr>
          <w:rFonts w:cs="Times New Roman"/>
          <w:color w:val="000000"/>
          <w:sz w:val="18"/>
          <w:szCs w:val="18"/>
        </w:rPr>
        <w:t>Annual Meeting of the Association for Information Science &amp; Technology</w:t>
      </w:r>
      <w:r>
        <w:rPr>
          <w:rFonts w:cs="Times New Roman"/>
          <w:color w:val="000000"/>
          <w:sz w:val="18"/>
          <w:szCs w:val="18"/>
        </w:rPr>
        <w:t xml:space="preserve"> |</w:t>
      </w:r>
      <w:r w:rsidRPr="00CF329A">
        <w:rPr>
          <w:rFonts w:cs="Times New Roman"/>
          <w:color w:val="000000"/>
          <w:sz w:val="18"/>
          <w:szCs w:val="18"/>
        </w:rPr>
        <w:t xml:space="preserve"> </w:t>
      </w:r>
      <w:r>
        <w:rPr>
          <w:rFonts w:cs="Times New Roman"/>
          <w:color w:val="000000"/>
          <w:sz w:val="18"/>
          <w:szCs w:val="18"/>
        </w:rPr>
        <w:t xml:space="preserve">Vancouver, Canada </w:t>
      </w:r>
      <w:proofErr w:type="gramStart"/>
      <w:r>
        <w:rPr>
          <w:rFonts w:cs="Times New Roman"/>
          <w:color w:val="000000"/>
          <w:sz w:val="18"/>
          <w:szCs w:val="18"/>
        </w:rPr>
        <w:t xml:space="preserve">| </w:t>
      </w:r>
      <w:r w:rsidRPr="00CF329A">
        <w:rPr>
          <w:rFonts w:cs="Times New Roman"/>
          <w:color w:val="000000"/>
          <w:sz w:val="18"/>
          <w:szCs w:val="18"/>
        </w:rPr>
        <w:t xml:space="preserve"> </w:t>
      </w:r>
      <w:r w:rsidRPr="00CF329A">
        <w:rPr>
          <w:rFonts w:cs="Times New Roman"/>
          <w:sz w:val="18"/>
          <w:szCs w:val="18"/>
        </w:rPr>
        <w:t>Nov.</w:t>
      </w:r>
      <w:proofErr w:type="gramEnd"/>
      <w:r w:rsidRPr="00CF329A">
        <w:rPr>
          <w:rFonts w:cs="Times New Roman"/>
          <w:sz w:val="18"/>
          <w:szCs w:val="18"/>
        </w:rPr>
        <w:t xml:space="preserve"> </w:t>
      </w:r>
      <w:r w:rsidR="000F24B5">
        <w:rPr>
          <w:rFonts w:cs="Times New Roman"/>
          <w:sz w:val="18"/>
          <w:szCs w:val="18"/>
        </w:rPr>
        <w:t>10</w:t>
      </w:r>
      <w:r>
        <w:rPr>
          <w:rFonts w:cs="Times New Roman"/>
          <w:sz w:val="18"/>
          <w:szCs w:val="18"/>
        </w:rPr>
        <w:t xml:space="preserve"> - 14</w:t>
      </w:r>
      <w:r w:rsidRPr="00CF329A">
        <w:rPr>
          <w:rFonts w:cs="Times New Roman"/>
          <w:sz w:val="18"/>
          <w:szCs w:val="18"/>
        </w:rPr>
        <w:t>, 201</w:t>
      </w:r>
      <w:r>
        <w:rPr>
          <w:rFonts w:cs="Times New Roman"/>
          <w:sz w:val="18"/>
          <w:szCs w:val="18"/>
        </w:rPr>
        <w:t>8</w:t>
      </w:r>
    </w:p>
    <w:p w:rsidR="00661223" w:rsidRPr="00CF329A" w:rsidRDefault="00661223" w:rsidP="00661223">
      <w:pPr>
        <w:rPr>
          <w:rFonts w:cs="Times New Roman"/>
          <w:sz w:val="18"/>
          <w:szCs w:val="18"/>
        </w:rPr>
      </w:pPr>
      <w:r w:rsidRPr="00CF329A">
        <w:rPr>
          <w:rFonts w:cs="Times New Roman"/>
          <w:sz w:val="18"/>
          <w:szCs w:val="18"/>
        </w:rPr>
        <w:t>Author</w:t>
      </w:r>
      <w:r w:rsidR="00061BA4">
        <w:rPr>
          <w:rFonts w:cs="Times New Roman"/>
          <w:sz w:val="18"/>
          <w:szCs w:val="18"/>
        </w:rPr>
        <w:t>(</w:t>
      </w:r>
      <w:r w:rsidRPr="00CF329A">
        <w:rPr>
          <w:rFonts w:cs="Times New Roman"/>
          <w:sz w:val="18"/>
          <w:szCs w:val="18"/>
        </w:rPr>
        <w:t>s</w:t>
      </w:r>
      <w:r w:rsidR="00061BA4">
        <w:rPr>
          <w:rFonts w:cs="Times New Roman"/>
          <w:sz w:val="18"/>
          <w:szCs w:val="18"/>
        </w:rPr>
        <w:t>)</w:t>
      </w:r>
      <w:r w:rsidRPr="00CF329A">
        <w:rPr>
          <w:rFonts w:cs="Times New Roman"/>
          <w:sz w:val="18"/>
          <w:szCs w:val="18"/>
        </w:rPr>
        <w:t xml:space="preserve"> Retain Copyright</w:t>
      </w:r>
    </w:p>
    <w:p w:rsidR="00661223" w:rsidRDefault="00661223" w:rsidP="00F24D4F">
      <w:pPr>
        <w:pStyle w:val="Refs"/>
      </w:pPr>
    </w:p>
    <w:p w:rsidR="0046665C" w:rsidRDefault="0046665C" w:rsidP="00F24D4F">
      <w:pPr>
        <w:pStyle w:val="Refs"/>
      </w:pPr>
    </w:p>
    <w:p w:rsidR="0046665C" w:rsidRPr="00F24D4F" w:rsidRDefault="0046665C" w:rsidP="00F24D4F">
      <w:pPr>
        <w:pStyle w:val="Refs"/>
      </w:pPr>
      <w:r w:rsidRPr="00436B63">
        <w:rPr>
          <w:rFonts w:ascii="Arial" w:hAnsi="Arial"/>
        </w:rPr>
        <w:t>If you have any questions about these guidelines, please email lmiddleton@asist.org.</w:t>
      </w:r>
    </w:p>
    <w:sectPr w:rsidR="0046665C" w:rsidRPr="00F24D4F" w:rsidSect="00F24D4F">
      <w:footnotePr>
        <w:numRestart w:val="eachSect"/>
      </w:footnotePr>
      <w:type w:val="continuous"/>
      <w:pgSz w:w="12240" w:h="15840" w:code="1"/>
      <w:pgMar w:top="720" w:right="1080" w:bottom="864" w:left="1080" w:header="0" w:footer="288" w:gutter="0"/>
      <w:paperSrc w:first="7" w:other="7"/>
      <w:pgNumType w:start="318"/>
      <w:cols w:space="36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842" w:rsidRDefault="00655842" w:rsidP="00A509A2">
      <w:pPr>
        <w:spacing w:after="0" w:line="240" w:lineRule="auto"/>
      </w:pPr>
      <w:r>
        <w:separator/>
      </w:r>
    </w:p>
    <w:p w:rsidR="00655842" w:rsidRDefault="00655842"/>
  </w:endnote>
  <w:endnote w:type="continuationSeparator" w:id="0">
    <w:p w:rsidR="00655842" w:rsidRDefault="00655842" w:rsidP="00A509A2">
      <w:pPr>
        <w:spacing w:after="0" w:line="240" w:lineRule="auto"/>
      </w:pPr>
      <w:r>
        <w:continuationSeparator/>
      </w:r>
    </w:p>
    <w:p w:rsidR="00655842" w:rsidRDefault="006558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TCF7o00">
    <w:altName w:val="Times New Roman"/>
    <w:panose1 w:val="00000000000000000000"/>
    <w:charset w:val="00"/>
    <w:family w:val="roman"/>
    <w:notTrueType/>
    <w:pitch w:val="default"/>
    <w:sig w:usb0="00000003" w:usb1="00000000" w:usb2="00000000" w:usb3="00000000" w:csb0="00000001" w:csb1="00000000"/>
  </w:font>
  <w:font w:name="Yu Mincho">
    <w:altName w:val="Yu Gothic"/>
    <w:charset w:val="80"/>
    <w:family w:val="roman"/>
    <w:pitch w:val="variable"/>
    <w:sig w:usb0="800002E7" w:usb1="2AC7FCFF" w:usb2="00000012" w:usb3="00000000" w:csb0="0002009F" w:csb1="00000000"/>
  </w:font>
  <w:font w:name="LM Roman 10">
    <w:altName w:val="Arial"/>
    <w:panose1 w:val="00000000000000000000"/>
    <w:charset w:val="00"/>
    <w:family w:val="modern"/>
    <w:notTrueType/>
    <w:pitch w:val="variable"/>
    <w:sig w:usb0="00000001" w:usb1="00000000" w:usb2="00000000" w:usb3="00000000" w:csb0="00000193" w:csb1="00000000"/>
  </w:font>
  <w:font w:name="Gill Sans Std">
    <w:altName w:val="Times New Roman"/>
    <w:charset w:val="00"/>
    <w:family w:val="auto"/>
    <w:pitch w:val="variable"/>
    <w:sig w:usb0="00000000" w:usb1="00000000" w:usb2="00000000" w:usb3="00000000" w:csb0="000001F7"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810" w:rsidRDefault="000E1810" w:rsidP="00B479B8">
    <w:pPr>
      <w:pStyle w:val="Footer"/>
      <w:tabs>
        <w:tab w:val="center" w:pos="5040"/>
        <w:tab w:val="left" w:pos="5618"/>
      </w:tabs>
      <w:jc w:val="left"/>
    </w:pPr>
    <w:r>
      <w:tab/>
    </w:r>
    <w:r>
      <w:tab/>
    </w:r>
    <w:r>
      <w:fldChar w:fldCharType="begin"/>
    </w:r>
    <w:r>
      <w:instrText xml:space="preserve"> PAGE   \* MERGEFORMAT </w:instrText>
    </w:r>
    <w:r>
      <w:fldChar w:fldCharType="separate"/>
    </w:r>
    <w:r w:rsidR="00FB4D83">
      <w:rPr>
        <w:noProof/>
      </w:rPr>
      <w:t>4</w:t>
    </w:r>
    <w:r>
      <w:rPr>
        <w:noProof/>
      </w:rPr>
      <w:fldChar w:fldCharType="end"/>
    </w:r>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842" w:rsidRDefault="00655842" w:rsidP="00A509A2">
      <w:pPr>
        <w:spacing w:after="0" w:line="240" w:lineRule="auto"/>
      </w:pPr>
      <w:r>
        <w:separator/>
      </w:r>
    </w:p>
    <w:p w:rsidR="00655842" w:rsidRDefault="00655842"/>
  </w:footnote>
  <w:footnote w:type="continuationSeparator" w:id="0">
    <w:p w:rsidR="00655842" w:rsidRDefault="00655842" w:rsidP="00A509A2">
      <w:pPr>
        <w:spacing w:after="0" w:line="240" w:lineRule="auto"/>
      </w:pPr>
      <w:r>
        <w:continuationSeparator/>
      </w:r>
    </w:p>
    <w:p w:rsidR="00655842" w:rsidRDefault="006558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810" w:rsidRDefault="000E1810" w:rsidP="00F0782F">
    <w:pPr>
      <w:pStyle w:val="Header"/>
      <w:tabs>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71684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306DD3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19495CFE"/>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2"/>
    <w:multiLevelType w:val="hybridMultilevel"/>
    <w:tmpl w:val="2AE8944A"/>
    <w:lvl w:ilvl="0" w:tplc="FFFFFFFF">
      <w:start w:val="1"/>
      <w:numFmt w:val="bullet"/>
      <w:lvlText w:val="4"/>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3"/>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4"/>
    <w:multiLevelType w:val="singleLevel"/>
    <w:tmpl w:val="00000004"/>
    <w:name w:val="WW8Num5"/>
    <w:lvl w:ilvl="0">
      <w:start w:val="1"/>
      <w:numFmt w:val="decimal"/>
      <w:lvlText w:val="[%1]"/>
      <w:lvlJc w:val="left"/>
      <w:pPr>
        <w:tabs>
          <w:tab w:val="num" w:pos="360"/>
        </w:tabs>
        <w:ind w:left="360" w:hanging="360"/>
      </w:pPr>
      <w:rPr>
        <w:rFonts w:ascii="Times New Roman" w:hAnsi="Times New Roman"/>
        <w:sz w:val="18"/>
      </w:rPr>
    </w:lvl>
  </w:abstractNum>
  <w:abstractNum w:abstractNumId="15" w15:restartNumberingAfterBreak="0">
    <w:nsid w:val="00000005"/>
    <w:multiLevelType w:val="hybridMultilevel"/>
    <w:tmpl w:val="46E87CCC"/>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2634169"/>
    <w:multiLevelType w:val="hybridMultilevel"/>
    <w:tmpl w:val="D486A23C"/>
    <w:lvl w:ilvl="0" w:tplc="289065E0">
      <w:start w:val="1"/>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5582D89"/>
    <w:multiLevelType w:val="hybridMultilevel"/>
    <w:tmpl w:val="3B349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55C49DB"/>
    <w:multiLevelType w:val="hybridMultilevel"/>
    <w:tmpl w:val="41886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5C03749"/>
    <w:multiLevelType w:val="hybridMultilevel"/>
    <w:tmpl w:val="5D723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C4B49AD"/>
    <w:multiLevelType w:val="hybridMultilevel"/>
    <w:tmpl w:val="5D723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5965D5D"/>
    <w:multiLevelType w:val="hybridMultilevel"/>
    <w:tmpl w:val="EE52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1D3AA6"/>
    <w:multiLevelType w:val="hybridMultilevel"/>
    <w:tmpl w:val="4DFE6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C3E21F3"/>
    <w:multiLevelType w:val="hybridMultilevel"/>
    <w:tmpl w:val="522CD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D875387"/>
    <w:multiLevelType w:val="hybridMultilevel"/>
    <w:tmpl w:val="5D723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B34F9E"/>
    <w:multiLevelType w:val="hybridMultilevel"/>
    <w:tmpl w:val="5D723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913FC5"/>
    <w:multiLevelType w:val="multilevel"/>
    <w:tmpl w:val="6FA0AA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CBC400D"/>
    <w:multiLevelType w:val="hybridMultilevel"/>
    <w:tmpl w:val="EC087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4B80001"/>
    <w:multiLevelType w:val="hybridMultilevel"/>
    <w:tmpl w:val="93A4A4B8"/>
    <w:lvl w:ilvl="0" w:tplc="0BFAE17A">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7104BE"/>
    <w:multiLevelType w:val="hybridMultilevel"/>
    <w:tmpl w:val="4CD2A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1C3524F"/>
    <w:multiLevelType w:val="hybridMultilevel"/>
    <w:tmpl w:val="5D723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2B1329"/>
    <w:multiLevelType w:val="hybridMultilevel"/>
    <w:tmpl w:val="7EAE5D6C"/>
    <w:lvl w:ilvl="0" w:tplc="0409000F">
      <w:start w:val="1"/>
      <w:numFmt w:val="decimal"/>
      <w:lvlText w:val="%1."/>
      <w:lvlJc w:val="left"/>
      <w:pPr>
        <w:ind w:left="45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3" w15:restartNumberingAfterBreak="0">
    <w:nsid w:val="79BF6C6F"/>
    <w:multiLevelType w:val="hybridMultilevel"/>
    <w:tmpl w:val="54E8D3CC"/>
    <w:lvl w:ilvl="0" w:tplc="05525652">
      <w:start w:val="1"/>
      <w:numFmt w:val="decimal"/>
      <w:pStyle w:val="NumberedLis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8150B6"/>
    <w:multiLevelType w:val="hybridMultilevel"/>
    <w:tmpl w:val="28688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3"/>
  </w:num>
  <w:num w:numId="3">
    <w:abstractNumId w:val="29"/>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8"/>
  </w:num>
  <w:num w:numId="14">
    <w:abstractNumId w:val="24"/>
  </w:num>
  <w:num w:numId="15">
    <w:abstractNumId w:val="30"/>
  </w:num>
  <w:num w:numId="16">
    <w:abstractNumId w:val="18"/>
  </w:num>
  <w:num w:numId="17">
    <w:abstractNumId w:val="17"/>
  </w:num>
  <w:num w:numId="18">
    <w:abstractNumId w:val="23"/>
  </w:num>
  <w:num w:numId="19">
    <w:abstractNumId w:val="22"/>
  </w:num>
  <w:num w:numId="20">
    <w:abstractNumId w:val="32"/>
  </w:num>
  <w:num w:numId="21">
    <w:abstractNumId w:val="27"/>
  </w:num>
  <w:num w:numId="22">
    <w:abstractNumId w:val="16"/>
  </w:num>
  <w:num w:numId="23">
    <w:abstractNumId w:val="34"/>
  </w:num>
  <w:num w:numId="24">
    <w:abstractNumId w:val="33"/>
    <w:lvlOverride w:ilvl="0">
      <w:startOverride w:val="1"/>
    </w:lvlOverride>
  </w:num>
  <w:num w:numId="25">
    <w:abstractNumId w:val="11"/>
  </w:num>
  <w:num w:numId="26">
    <w:abstractNumId w:val="12"/>
  </w:num>
  <w:num w:numId="27">
    <w:abstractNumId w:val="13"/>
  </w:num>
  <w:num w:numId="28">
    <w:abstractNumId w:val="14"/>
  </w:num>
  <w:num w:numId="29">
    <w:abstractNumId w:val="15"/>
  </w:num>
  <w:num w:numId="30">
    <w:abstractNumId w:val="0"/>
  </w:num>
  <w:num w:numId="31">
    <w:abstractNumId w:val="19"/>
  </w:num>
  <w:num w:numId="32">
    <w:abstractNumId w:val="20"/>
  </w:num>
  <w:num w:numId="33">
    <w:abstractNumId w:val="25"/>
  </w:num>
  <w:num w:numId="34">
    <w:abstractNumId w:val="31"/>
  </w:num>
  <w:num w:numId="35">
    <w:abstractNumId w:val="26"/>
  </w:num>
  <w:num w:numId="36">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characterSpacingControl w:val="doNotCompress"/>
  <w:hdrShapeDefaults>
    <o:shapedefaults v:ext="edit" spidmax="18433"/>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DDF"/>
    <w:rsid w:val="00014983"/>
    <w:rsid w:val="0001665F"/>
    <w:rsid w:val="0002328C"/>
    <w:rsid w:val="000266D8"/>
    <w:rsid w:val="0004048B"/>
    <w:rsid w:val="0004657B"/>
    <w:rsid w:val="00052640"/>
    <w:rsid w:val="000615A0"/>
    <w:rsid w:val="00061AF6"/>
    <w:rsid w:val="00061BA4"/>
    <w:rsid w:val="000705D4"/>
    <w:rsid w:val="00083B82"/>
    <w:rsid w:val="00084D5D"/>
    <w:rsid w:val="0008757B"/>
    <w:rsid w:val="00094538"/>
    <w:rsid w:val="000A5FC7"/>
    <w:rsid w:val="000B19BE"/>
    <w:rsid w:val="000B2F25"/>
    <w:rsid w:val="000C2A56"/>
    <w:rsid w:val="000D0BE5"/>
    <w:rsid w:val="000D415D"/>
    <w:rsid w:val="000E06C3"/>
    <w:rsid w:val="000E0F74"/>
    <w:rsid w:val="000E1810"/>
    <w:rsid w:val="000E550C"/>
    <w:rsid w:val="000F0274"/>
    <w:rsid w:val="000F15E8"/>
    <w:rsid w:val="000F15E9"/>
    <w:rsid w:val="000F24B5"/>
    <w:rsid w:val="000F29C1"/>
    <w:rsid w:val="000F56B7"/>
    <w:rsid w:val="00103FBA"/>
    <w:rsid w:val="001073BA"/>
    <w:rsid w:val="00111021"/>
    <w:rsid w:val="0011178C"/>
    <w:rsid w:val="00115AB9"/>
    <w:rsid w:val="00130394"/>
    <w:rsid w:val="00130C0B"/>
    <w:rsid w:val="0013101D"/>
    <w:rsid w:val="001338D4"/>
    <w:rsid w:val="001349A4"/>
    <w:rsid w:val="00146A79"/>
    <w:rsid w:val="00155E86"/>
    <w:rsid w:val="00167231"/>
    <w:rsid w:val="00167514"/>
    <w:rsid w:val="00173F97"/>
    <w:rsid w:val="001819B7"/>
    <w:rsid w:val="001A7048"/>
    <w:rsid w:val="001B2D39"/>
    <w:rsid w:val="001B6C55"/>
    <w:rsid w:val="001C7CE8"/>
    <w:rsid w:val="001D0216"/>
    <w:rsid w:val="001D4409"/>
    <w:rsid w:val="001D4506"/>
    <w:rsid w:val="001D6275"/>
    <w:rsid w:val="001D6616"/>
    <w:rsid w:val="001E215B"/>
    <w:rsid w:val="001E2296"/>
    <w:rsid w:val="001E3875"/>
    <w:rsid w:val="001E3AD0"/>
    <w:rsid w:val="001E6291"/>
    <w:rsid w:val="001F11B6"/>
    <w:rsid w:val="001F1FAF"/>
    <w:rsid w:val="001F6DFB"/>
    <w:rsid w:val="00205B6F"/>
    <w:rsid w:val="002062F7"/>
    <w:rsid w:val="002063B4"/>
    <w:rsid w:val="00215789"/>
    <w:rsid w:val="00221655"/>
    <w:rsid w:val="00223680"/>
    <w:rsid w:val="002307A7"/>
    <w:rsid w:val="002478BB"/>
    <w:rsid w:val="0025109D"/>
    <w:rsid w:val="00255E7B"/>
    <w:rsid w:val="00276390"/>
    <w:rsid w:val="00277741"/>
    <w:rsid w:val="00286657"/>
    <w:rsid w:val="00287E67"/>
    <w:rsid w:val="0029282D"/>
    <w:rsid w:val="002929A2"/>
    <w:rsid w:val="00292C29"/>
    <w:rsid w:val="00295186"/>
    <w:rsid w:val="0029532C"/>
    <w:rsid w:val="002B3D9C"/>
    <w:rsid w:val="002C08CE"/>
    <w:rsid w:val="002C631D"/>
    <w:rsid w:val="002C74C0"/>
    <w:rsid w:val="002D6358"/>
    <w:rsid w:val="002E0743"/>
    <w:rsid w:val="002E3AB5"/>
    <w:rsid w:val="002F14B4"/>
    <w:rsid w:val="00301C90"/>
    <w:rsid w:val="00303B72"/>
    <w:rsid w:val="00304F1F"/>
    <w:rsid w:val="003066C9"/>
    <w:rsid w:val="003363AB"/>
    <w:rsid w:val="00337E37"/>
    <w:rsid w:val="003413D0"/>
    <w:rsid w:val="003575D2"/>
    <w:rsid w:val="00360319"/>
    <w:rsid w:val="003623D1"/>
    <w:rsid w:val="00364AD5"/>
    <w:rsid w:val="0036761F"/>
    <w:rsid w:val="003808C7"/>
    <w:rsid w:val="00382D93"/>
    <w:rsid w:val="00393379"/>
    <w:rsid w:val="003936C6"/>
    <w:rsid w:val="0039470E"/>
    <w:rsid w:val="003963CA"/>
    <w:rsid w:val="00397091"/>
    <w:rsid w:val="003A321B"/>
    <w:rsid w:val="003A6D61"/>
    <w:rsid w:val="003B7FC2"/>
    <w:rsid w:val="003C1910"/>
    <w:rsid w:val="003C45AA"/>
    <w:rsid w:val="003C6AAF"/>
    <w:rsid w:val="003D2757"/>
    <w:rsid w:val="003D2814"/>
    <w:rsid w:val="003E6EAD"/>
    <w:rsid w:val="003F02C8"/>
    <w:rsid w:val="00404148"/>
    <w:rsid w:val="0041149A"/>
    <w:rsid w:val="00412673"/>
    <w:rsid w:val="00414364"/>
    <w:rsid w:val="004213DD"/>
    <w:rsid w:val="004220D9"/>
    <w:rsid w:val="00425075"/>
    <w:rsid w:val="00430425"/>
    <w:rsid w:val="00432137"/>
    <w:rsid w:val="00435953"/>
    <w:rsid w:val="00436579"/>
    <w:rsid w:val="00436B63"/>
    <w:rsid w:val="00437EBA"/>
    <w:rsid w:val="00442CDB"/>
    <w:rsid w:val="004507C3"/>
    <w:rsid w:val="004557F9"/>
    <w:rsid w:val="004567FE"/>
    <w:rsid w:val="004646DD"/>
    <w:rsid w:val="00464FB6"/>
    <w:rsid w:val="0046665C"/>
    <w:rsid w:val="00476B44"/>
    <w:rsid w:val="00480918"/>
    <w:rsid w:val="00481239"/>
    <w:rsid w:val="00483D12"/>
    <w:rsid w:val="00486827"/>
    <w:rsid w:val="00495606"/>
    <w:rsid w:val="0049777F"/>
    <w:rsid w:val="004A49DC"/>
    <w:rsid w:val="004A636C"/>
    <w:rsid w:val="004B3196"/>
    <w:rsid w:val="004B4767"/>
    <w:rsid w:val="004B72DB"/>
    <w:rsid w:val="004D2064"/>
    <w:rsid w:val="004D7818"/>
    <w:rsid w:val="004E5736"/>
    <w:rsid w:val="004F0F88"/>
    <w:rsid w:val="004F3015"/>
    <w:rsid w:val="00506D75"/>
    <w:rsid w:val="0051431A"/>
    <w:rsid w:val="00521F97"/>
    <w:rsid w:val="00523C23"/>
    <w:rsid w:val="0052409D"/>
    <w:rsid w:val="00531CA9"/>
    <w:rsid w:val="00532152"/>
    <w:rsid w:val="0053508A"/>
    <w:rsid w:val="00537CB0"/>
    <w:rsid w:val="00543281"/>
    <w:rsid w:val="00543353"/>
    <w:rsid w:val="005448F3"/>
    <w:rsid w:val="00556C29"/>
    <w:rsid w:val="00567BE3"/>
    <w:rsid w:val="005701F5"/>
    <w:rsid w:val="00570B52"/>
    <w:rsid w:val="00580CAF"/>
    <w:rsid w:val="0058219E"/>
    <w:rsid w:val="0058554E"/>
    <w:rsid w:val="00586F7A"/>
    <w:rsid w:val="005A0190"/>
    <w:rsid w:val="005A22D8"/>
    <w:rsid w:val="005A2324"/>
    <w:rsid w:val="005A2396"/>
    <w:rsid w:val="005A27AD"/>
    <w:rsid w:val="005A600A"/>
    <w:rsid w:val="005D3ED5"/>
    <w:rsid w:val="005D4C4C"/>
    <w:rsid w:val="005D58C6"/>
    <w:rsid w:val="005D6EAB"/>
    <w:rsid w:val="005E34E8"/>
    <w:rsid w:val="005F4D72"/>
    <w:rsid w:val="00600D88"/>
    <w:rsid w:val="00605085"/>
    <w:rsid w:val="0060631A"/>
    <w:rsid w:val="00613484"/>
    <w:rsid w:val="00621016"/>
    <w:rsid w:val="006415CB"/>
    <w:rsid w:val="00651357"/>
    <w:rsid w:val="00651F02"/>
    <w:rsid w:val="00654BA8"/>
    <w:rsid w:val="00655842"/>
    <w:rsid w:val="006559C8"/>
    <w:rsid w:val="006565EC"/>
    <w:rsid w:val="00657230"/>
    <w:rsid w:val="00660722"/>
    <w:rsid w:val="00660BC7"/>
    <w:rsid w:val="00661223"/>
    <w:rsid w:val="006644A6"/>
    <w:rsid w:val="0067558C"/>
    <w:rsid w:val="00681FE4"/>
    <w:rsid w:val="0068355D"/>
    <w:rsid w:val="00687B7F"/>
    <w:rsid w:val="0069094D"/>
    <w:rsid w:val="006925C1"/>
    <w:rsid w:val="006972DC"/>
    <w:rsid w:val="006A5475"/>
    <w:rsid w:val="006A68AD"/>
    <w:rsid w:val="006A7792"/>
    <w:rsid w:val="006B07B9"/>
    <w:rsid w:val="006B7A63"/>
    <w:rsid w:val="006E1406"/>
    <w:rsid w:val="006E2C4A"/>
    <w:rsid w:val="006E751C"/>
    <w:rsid w:val="006F39D9"/>
    <w:rsid w:val="006F7786"/>
    <w:rsid w:val="00711471"/>
    <w:rsid w:val="007132A3"/>
    <w:rsid w:val="0071367E"/>
    <w:rsid w:val="00713A8D"/>
    <w:rsid w:val="00723516"/>
    <w:rsid w:val="00736A3E"/>
    <w:rsid w:val="0074266C"/>
    <w:rsid w:val="00760AE6"/>
    <w:rsid w:val="0076233B"/>
    <w:rsid w:val="00770794"/>
    <w:rsid w:val="007731C1"/>
    <w:rsid w:val="00777FB0"/>
    <w:rsid w:val="00781875"/>
    <w:rsid w:val="00783B7F"/>
    <w:rsid w:val="007843B1"/>
    <w:rsid w:val="00784AC5"/>
    <w:rsid w:val="00786AA9"/>
    <w:rsid w:val="0079115C"/>
    <w:rsid w:val="007919A5"/>
    <w:rsid w:val="00794289"/>
    <w:rsid w:val="007A3F1D"/>
    <w:rsid w:val="007B4B61"/>
    <w:rsid w:val="007B7852"/>
    <w:rsid w:val="007C1AC1"/>
    <w:rsid w:val="007C61EC"/>
    <w:rsid w:val="007D5471"/>
    <w:rsid w:val="007D6E69"/>
    <w:rsid w:val="007E0557"/>
    <w:rsid w:val="007E36C4"/>
    <w:rsid w:val="007E493C"/>
    <w:rsid w:val="007F0C17"/>
    <w:rsid w:val="007F1A36"/>
    <w:rsid w:val="00814039"/>
    <w:rsid w:val="008210A7"/>
    <w:rsid w:val="008220CA"/>
    <w:rsid w:val="00824537"/>
    <w:rsid w:val="00836981"/>
    <w:rsid w:val="008515BA"/>
    <w:rsid w:val="00857996"/>
    <w:rsid w:val="008655A7"/>
    <w:rsid w:val="0087307F"/>
    <w:rsid w:val="00874B86"/>
    <w:rsid w:val="00876F11"/>
    <w:rsid w:val="00880E98"/>
    <w:rsid w:val="0088198B"/>
    <w:rsid w:val="00886B5C"/>
    <w:rsid w:val="008914BC"/>
    <w:rsid w:val="0089202C"/>
    <w:rsid w:val="00892249"/>
    <w:rsid w:val="008949C7"/>
    <w:rsid w:val="00896544"/>
    <w:rsid w:val="008B2141"/>
    <w:rsid w:val="008B3AB9"/>
    <w:rsid w:val="008C2B85"/>
    <w:rsid w:val="008C7FF0"/>
    <w:rsid w:val="008D0C5E"/>
    <w:rsid w:val="008D22F0"/>
    <w:rsid w:val="008D67EF"/>
    <w:rsid w:val="008E062C"/>
    <w:rsid w:val="008E4353"/>
    <w:rsid w:val="008E744A"/>
    <w:rsid w:val="008E763B"/>
    <w:rsid w:val="008F0DA7"/>
    <w:rsid w:val="00903043"/>
    <w:rsid w:val="009053BB"/>
    <w:rsid w:val="009058B7"/>
    <w:rsid w:val="009145B4"/>
    <w:rsid w:val="00915482"/>
    <w:rsid w:val="0092239B"/>
    <w:rsid w:val="00926ED0"/>
    <w:rsid w:val="00927076"/>
    <w:rsid w:val="00931DDF"/>
    <w:rsid w:val="009337AF"/>
    <w:rsid w:val="009415BB"/>
    <w:rsid w:val="00945087"/>
    <w:rsid w:val="0095516B"/>
    <w:rsid w:val="00956FF0"/>
    <w:rsid w:val="00963B28"/>
    <w:rsid w:val="00977DCD"/>
    <w:rsid w:val="00983BD8"/>
    <w:rsid w:val="009947C0"/>
    <w:rsid w:val="009A5CD9"/>
    <w:rsid w:val="009B06A6"/>
    <w:rsid w:val="009B64E4"/>
    <w:rsid w:val="009B698E"/>
    <w:rsid w:val="009D3373"/>
    <w:rsid w:val="009E1A96"/>
    <w:rsid w:val="009E5C60"/>
    <w:rsid w:val="009E645A"/>
    <w:rsid w:val="00A015CF"/>
    <w:rsid w:val="00A01BF0"/>
    <w:rsid w:val="00A04D9F"/>
    <w:rsid w:val="00A06114"/>
    <w:rsid w:val="00A0788B"/>
    <w:rsid w:val="00A21482"/>
    <w:rsid w:val="00A21E0D"/>
    <w:rsid w:val="00A34663"/>
    <w:rsid w:val="00A509A2"/>
    <w:rsid w:val="00A553C9"/>
    <w:rsid w:val="00A56517"/>
    <w:rsid w:val="00A56B9D"/>
    <w:rsid w:val="00A62581"/>
    <w:rsid w:val="00A6798F"/>
    <w:rsid w:val="00A679D2"/>
    <w:rsid w:val="00A72AA8"/>
    <w:rsid w:val="00A810FD"/>
    <w:rsid w:val="00AB113A"/>
    <w:rsid w:val="00AB5DBF"/>
    <w:rsid w:val="00AC013D"/>
    <w:rsid w:val="00AC1338"/>
    <w:rsid w:val="00AC1A32"/>
    <w:rsid w:val="00AC2C2B"/>
    <w:rsid w:val="00AC5922"/>
    <w:rsid w:val="00AD1572"/>
    <w:rsid w:val="00AD29BD"/>
    <w:rsid w:val="00AD4122"/>
    <w:rsid w:val="00AD611F"/>
    <w:rsid w:val="00AF0F5D"/>
    <w:rsid w:val="00B0016C"/>
    <w:rsid w:val="00B10588"/>
    <w:rsid w:val="00B1276A"/>
    <w:rsid w:val="00B200FC"/>
    <w:rsid w:val="00B22160"/>
    <w:rsid w:val="00B22FB2"/>
    <w:rsid w:val="00B27D92"/>
    <w:rsid w:val="00B30D23"/>
    <w:rsid w:val="00B33F06"/>
    <w:rsid w:val="00B352FE"/>
    <w:rsid w:val="00B40153"/>
    <w:rsid w:val="00B40C9F"/>
    <w:rsid w:val="00B42162"/>
    <w:rsid w:val="00B479B8"/>
    <w:rsid w:val="00B50EA1"/>
    <w:rsid w:val="00B60914"/>
    <w:rsid w:val="00B83758"/>
    <w:rsid w:val="00B861AE"/>
    <w:rsid w:val="00B875C4"/>
    <w:rsid w:val="00B90F4E"/>
    <w:rsid w:val="00B91FEB"/>
    <w:rsid w:val="00B95407"/>
    <w:rsid w:val="00B967E6"/>
    <w:rsid w:val="00BA1489"/>
    <w:rsid w:val="00BA1A5F"/>
    <w:rsid w:val="00BA2A5D"/>
    <w:rsid w:val="00BA4479"/>
    <w:rsid w:val="00BA495D"/>
    <w:rsid w:val="00BB1817"/>
    <w:rsid w:val="00BB27C5"/>
    <w:rsid w:val="00BC0D34"/>
    <w:rsid w:val="00BC5B18"/>
    <w:rsid w:val="00BC67B8"/>
    <w:rsid w:val="00BD0DE3"/>
    <w:rsid w:val="00BD1161"/>
    <w:rsid w:val="00BD4ADC"/>
    <w:rsid w:val="00BE06EB"/>
    <w:rsid w:val="00BE20FE"/>
    <w:rsid w:val="00BE5F21"/>
    <w:rsid w:val="00BE6A02"/>
    <w:rsid w:val="00BF41C3"/>
    <w:rsid w:val="00BF629D"/>
    <w:rsid w:val="00C05A2C"/>
    <w:rsid w:val="00C0677D"/>
    <w:rsid w:val="00C10A3F"/>
    <w:rsid w:val="00C131E5"/>
    <w:rsid w:val="00C20FDB"/>
    <w:rsid w:val="00C237A7"/>
    <w:rsid w:val="00C27ADF"/>
    <w:rsid w:val="00C342A3"/>
    <w:rsid w:val="00C37397"/>
    <w:rsid w:val="00C54336"/>
    <w:rsid w:val="00C54E44"/>
    <w:rsid w:val="00C62EFE"/>
    <w:rsid w:val="00C644D7"/>
    <w:rsid w:val="00C64501"/>
    <w:rsid w:val="00C65EE1"/>
    <w:rsid w:val="00C664AA"/>
    <w:rsid w:val="00C702CE"/>
    <w:rsid w:val="00C7265E"/>
    <w:rsid w:val="00C76642"/>
    <w:rsid w:val="00C825A4"/>
    <w:rsid w:val="00C866A2"/>
    <w:rsid w:val="00C9177D"/>
    <w:rsid w:val="00CA1AE5"/>
    <w:rsid w:val="00CB0551"/>
    <w:rsid w:val="00CB1EF0"/>
    <w:rsid w:val="00CB1F81"/>
    <w:rsid w:val="00CB3661"/>
    <w:rsid w:val="00CB394B"/>
    <w:rsid w:val="00CB39B9"/>
    <w:rsid w:val="00CB627B"/>
    <w:rsid w:val="00CC1D73"/>
    <w:rsid w:val="00CD2A87"/>
    <w:rsid w:val="00CE16E1"/>
    <w:rsid w:val="00CE2981"/>
    <w:rsid w:val="00CF0FA1"/>
    <w:rsid w:val="00CF329A"/>
    <w:rsid w:val="00CF664D"/>
    <w:rsid w:val="00CF7422"/>
    <w:rsid w:val="00D04287"/>
    <w:rsid w:val="00D05369"/>
    <w:rsid w:val="00D066F6"/>
    <w:rsid w:val="00D06A8D"/>
    <w:rsid w:val="00D07A8F"/>
    <w:rsid w:val="00D10BA9"/>
    <w:rsid w:val="00D246E0"/>
    <w:rsid w:val="00D24CC4"/>
    <w:rsid w:val="00D270AF"/>
    <w:rsid w:val="00D44AE5"/>
    <w:rsid w:val="00D5515D"/>
    <w:rsid w:val="00D62052"/>
    <w:rsid w:val="00D67367"/>
    <w:rsid w:val="00D72CCB"/>
    <w:rsid w:val="00D7497C"/>
    <w:rsid w:val="00D77C55"/>
    <w:rsid w:val="00D808B0"/>
    <w:rsid w:val="00D80DBD"/>
    <w:rsid w:val="00D81824"/>
    <w:rsid w:val="00D82879"/>
    <w:rsid w:val="00D9119F"/>
    <w:rsid w:val="00DC000E"/>
    <w:rsid w:val="00DC484B"/>
    <w:rsid w:val="00DC493B"/>
    <w:rsid w:val="00DC5E15"/>
    <w:rsid w:val="00DD3232"/>
    <w:rsid w:val="00DE31EE"/>
    <w:rsid w:val="00DE6098"/>
    <w:rsid w:val="00DF1864"/>
    <w:rsid w:val="00DF1F47"/>
    <w:rsid w:val="00DF292B"/>
    <w:rsid w:val="00DF4719"/>
    <w:rsid w:val="00DF6CFD"/>
    <w:rsid w:val="00E106D5"/>
    <w:rsid w:val="00E34854"/>
    <w:rsid w:val="00E4740E"/>
    <w:rsid w:val="00E477C0"/>
    <w:rsid w:val="00E647EB"/>
    <w:rsid w:val="00E6553E"/>
    <w:rsid w:val="00E86679"/>
    <w:rsid w:val="00E86841"/>
    <w:rsid w:val="00E92D77"/>
    <w:rsid w:val="00E93FFB"/>
    <w:rsid w:val="00E972F0"/>
    <w:rsid w:val="00EA0DCD"/>
    <w:rsid w:val="00EA1D2B"/>
    <w:rsid w:val="00EA2103"/>
    <w:rsid w:val="00EA3681"/>
    <w:rsid w:val="00EA5E30"/>
    <w:rsid w:val="00EB394B"/>
    <w:rsid w:val="00EB3B87"/>
    <w:rsid w:val="00EB70AD"/>
    <w:rsid w:val="00EC2CB3"/>
    <w:rsid w:val="00EC64EB"/>
    <w:rsid w:val="00EE3DD4"/>
    <w:rsid w:val="00EE43D7"/>
    <w:rsid w:val="00EF0530"/>
    <w:rsid w:val="00EF3851"/>
    <w:rsid w:val="00EF40B5"/>
    <w:rsid w:val="00F03E52"/>
    <w:rsid w:val="00F0782F"/>
    <w:rsid w:val="00F11052"/>
    <w:rsid w:val="00F11683"/>
    <w:rsid w:val="00F1593D"/>
    <w:rsid w:val="00F2034B"/>
    <w:rsid w:val="00F20B19"/>
    <w:rsid w:val="00F24D4F"/>
    <w:rsid w:val="00F26B20"/>
    <w:rsid w:val="00F3240A"/>
    <w:rsid w:val="00F33D99"/>
    <w:rsid w:val="00F367D1"/>
    <w:rsid w:val="00F45E06"/>
    <w:rsid w:val="00F47D6F"/>
    <w:rsid w:val="00F505F0"/>
    <w:rsid w:val="00F56BB4"/>
    <w:rsid w:val="00F60AEB"/>
    <w:rsid w:val="00F67D5D"/>
    <w:rsid w:val="00F7108B"/>
    <w:rsid w:val="00F80816"/>
    <w:rsid w:val="00F82EDF"/>
    <w:rsid w:val="00F87572"/>
    <w:rsid w:val="00F95776"/>
    <w:rsid w:val="00F959B2"/>
    <w:rsid w:val="00FA6DA4"/>
    <w:rsid w:val="00FB20DE"/>
    <w:rsid w:val="00FB2244"/>
    <w:rsid w:val="00FB3FDC"/>
    <w:rsid w:val="00FB44CD"/>
    <w:rsid w:val="00FB4D83"/>
    <w:rsid w:val="00FC1017"/>
    <w:rsid w:val="00FC744B"/>
    <w:rsid w:val="00FC7C71"/>
    <w:rsid w:val="00FD1B02"/>
    <w:rsid w:val="00FD1C0D"/>
    <w:rsid w:val="00FD779A"/>
    <w:rsid w:val="00FE4571"/>
    <w:rsid w:val="00FE7702"/>
    <w:rsid w:val="00FF2707"/>
    <w:rsid w:val="00FF7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8433"/>
    <o:shapelayout v:ext="edit">
      <o:idmap v:ext="edit" data="1"/>
    </o:shapelayout>
  </w:shapeDefaults>
  <w:decimalSymbol w:val="."/>
  <w:listSeparator w:val=","/>
  <w15:chartTrackingRefBased/>
  <w15:docId w15:val="{63132EE2-665E-4CD0-83F1-6C0F2003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lsdException w:name="Emphasis" w:uiPriority="3"/>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62"/>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4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2"/>
    <w:lsdException w:name="List Table 2" w:uiPriority="47"/>
    <w:lsdException w:name="List Table 3" w:uiPriority="44"/>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A56"/>
    <w:pPr>
      <w:jc w:val="both"/>
    </w:pPr>
    <w:rPr>
      <w:rFonts w:ascii="Times New Roman" w:hAnsi="Times New Roman"/>
      <w:sz w:val="20"/>
    </w:rPr>
  </w:style>
  <w:style w:type="paragraph" w:styleId="Heading1">
    <w:name w:val="heading 1"/>
    <w:basedOn w:val="Normal"/>
    <w:next w:val="Normal"/>
    <w:link w:val="Heading1Char"/>
    <w:qFormat/>
    <w:rsid w:val="00AC5922"/>
    <w:pPr>
      <w:keepNext/>
      <w:keepLines/>
      <w:suppressAutoHyphens/>
      <w:spacing w:before="120" w:after="60" w:line="240" w:lineRule="auto"/>
      <w:jc w:val="left"/>
      <w:outlineLvl w:val="0"/>
    </w:pPr>
    <w:rPr>
      <w:rFonts w:ascii="Arial" w:eastAsia="Times New Roman" w:hAnsi="Arial" w:cs="Times New Roman"/>
      <w:b/>
      <w:caps/>
      <w:kern w:val="32"/>
      <w:szCs w:val="20"/>
    </w:rPr>
  </w:style>
  <w:style w:type="paragraph" w:styleId="Heading2">
    <w:name w:val="heading 2"/>
    <w:basedOn w:val="Heading1"/>
    <w:next w:val="Normal"/>
    <w:link w:val="Heading2Char"/>
    <w:qFormat/>
    <w:rsid w:val="00DF1864"/>
    <w:pPr>
      <w:outlineLvl w:val="1"/>
    </w:pPr>
    <w:rPr>
      <w:i/>
      <w:caps w:val="0"/>
    </w:rPr>
  </w:style>
  <w:style w:type="paragraph" w:styleId="Heading3">
    <w:name w:val="heading 3"/>
    <w:basedOn w:val="Heading2"/>
    <w:next w:val="Normal"/>
    <w:link w:val="Heading3Char"/>
    <w:qFormat/>
    <w:rsid w:val="00DF1864"/>
    <w:pPr>
      <w:spacing w:after="0"/>
      <w:outlineLvl w:val="2"/>
    </w:pPr>
    <w:rPr>
      <w:b w:val="0"/>
      <w:i w:val="0"/>
    </w:rPr>
  </w:style>
  <w:style w:type="paragraph" w:styleId="Heading4">
    <w:name w:val="heading 4"/>
    <w:basedOn w:val="Normal1"/>
    <w:next w:val="Normal1"/>
    <w:link w:val="Heading4Char"/>
    <w:rsid w:val="0041149A"/>
    <w:pPr>
      <w:keepNext/>
      <w:spacing w:before="240" w:after="60"/>
      <w:ind w:left="864" w:hanging="864"/>
      <w:outlineLvl w:val="3"/>
    </w:pPr>
    <w:rPr>
      <w:b/>
      <w:sz w:val="28"/>
      <w:szCs w:val="28"/>
    </w:rPr>
  </w:style>
  <w:style w:type="paragraph" w:styleId="Heading5">
    <w:name w:val="heading 5"/>
    <w:basedOn w:val="Normal1"/>
    <w:next w:val="Normal1"/>
    <w:link w:val="Heading5Char"/>
    <w:rsid w:val="0041149A"/>
    <w:pPr>
      <w:spacing w:before="240" w:after="60"/>
      <w:ind w:left="1008" w:hanging="1008"/>
      <w:outlineLvl w:val="4"/>
    </w:pPr>
    <w:rPr>
      <w:b/>
      <w:i/>
      <w:sz w:val="26"/>
      <w:szCs w:val="26"/>
    </w:rPr>
  </w:style>
  <w:style w:type="paragraph" w:styleId="Heading6">
    <w:name w:val="heading 6"/>
    <w:basedOn w:val="Normal1"/>
    <w:next w:val="Normal1"/>
    <w:link w:val="Heading6Char"/>
    <w:rsid w:val="0041149A"/>
    <w:pPr>
      <w:spacing w:before="240" w:after="60"/>
      <w:ind w:left="1152" w:hanging="1152"/>
      <w:outlineLvl w:val="5"/>
    </w:pPr>
    <w:rPr>
      <w:b/>
      <w:sz w:val="22"/>
      <w:szCs w:val="22"/>
    </w:rPr>
  </w:style>
  <w:style w:type="paragraph" w:styleId="Heading7">
    <w:name w:val="heading 7"/>
    <w:basedOn w:val="Normal"/>
    <w:next w:val="Normal"/>
    <w:link w:val="Heading7Char"/>
    <w:rsid w:val="00F47D6F"/>
    <w:pPr>
      <w:tabs>
        <w:tab w:val="num" w:pos="1296"/>
      </w:tabs>
      <w:spacing w:before="240" w:after="60" w:line="240" w:lineRule="auto"/>
      <w:ind w:left="1296" w:hanging="1296"/>
      <w:outlineLvl w:val="6"/>
    </w:pPr>
    <w:rPr>
      <w:rFonts w:eastAsia="Times New Roman" w:cs="Times New Roman"/>
      <w:szCs w:val="20"/>
    </w:rPr>
  </w:style>
  <w:style w:type="paragraph" w:styleId="Heading8">
    <w:name w:val="heading 8"/>
    <w:basedOn w:val="Normal"/>
    <w:next w:val="Normal"/>
    <w:link w:val="Heading8Char"/>
    <w:rsid w:val="00F47D6F"/>
    <w:pPr>
      <w:tabs>
        <w:tab w:val="num" w:pos="1440"/>
      </w:tabs>
      <w:spacing w:before="240" w:after="60" w:line="240" w:lineRule="auto"/>
      <w:ind w:left="1440" w:hanging="1440"/>
      <w:outlineLvl w:val="7"/>
    </w:pPr>
    <w:rPr>
      <w:rFonts w:eastAsia="Times New Roman" w:cs="Times New Roman"/>
      <w:i/>
      <w:szCs w:val="20"/>
    </w:rPr>
  </w:style>
  <w:style w:type="paragraph" w:styleId="Heading9">
    <w:name w:val="heading 9"/>
    <w:basedOn w:val="Normal"/>
    <w:next w:val="Normal"/>
    <w:link w:val="Heading9Char"/>
    <w:rsid w:val="00F47D6F"/>
    <w:pPr>
      <w:tabs>
        <w:tab w:val="num" w:pos="1584"/>
      </w:tabs>
      <w:spacing w:before="240" w:after="60" w:line="240" w:lineRule="auto"/>
      <w:ind w:left="1584" w:hanging="1584"/>
      <w:outlineLvl w:val="8"/>
    </w:pPr>
    <w:rPr>
      <w:rFonts w:ascii="Arial" w:eastAsia="Times New Roman" w:hAnsi="Arial"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AC5922"/>
    <w:rPr>
      <w:rFonts w:ascii="Arial" w:eastAsia="Times New Roman" w:hAnsi="Arial" w:cs="Times New Roman"/>
      <w:b/>
      <w:caps/>
      <w:kern w:val="32"/>
      <w:sz w:val="20"/>
      <w:szCs w:val="20"/>
    </w:rPr>
  </w:style>
  <w:style w:type="character" w:customStyle="1" w:styleId="Heading2Char">
    <w:name w:val="Heading 2 Char"/>
    <w:basedOn w:val="DefaultParagraphFont"/>
    <w:link w:val="Heading2"/>
    <w:qFormat/>
    <w:rsid w:val="00DF1864"/>
    <w:rPr>
      <w:rFonts w:ascii="Arial" w:eastAsia="Times New Roman" w:hAnsi="Arial" w:cs="Times New Roman"/>
      <w:b/>
      <w:i/>
      <w:kern w:val="32"/>
      <w:sz w:val="20"/>
      <w:szCs w:val="20"/>
    </w:rPr>
  </w:style>
  <w:style w:type="character" w:customStyle="1" w:styleId="Heading3Char">
    <w:name w:val="Heading 3 Char"/>
    <w:basedOn w:val="DefaultParagraphFont"/>
    <w:link w:val="Heading3"/>
    <w:rsid w:val="00DF1864"/>
    <w:rPr>
      <w:rFonts w:ascii="Arial" w:eastAsia="Times New Roman" w:hAnsi="Arial" w:cs="Times New Roman"/>
      <w:kern w:val="32"/>
      <w:sz w:val="20"/>
      <w:szCs w:val="20"/>
    </w:rPr>
  </w:style>
  <w:style w:type="paragraph" w:customStyle="1" w:styleId="Normal1">
    <w:name w:val="Normal1"/>
    <w:rsid w:val="0041149A"/>
    <w:pPr>
      <w:widowControl w:val="0"/>
      <w:spacing w:after="120" w:line="240" w:lineRule="auto"/>
      <w:jc w:val="both"/>
    </w:pPr>
    <w:rPr>
      <w:rFonts w:ascii="Times New Roman" w:eastAsia="Times New Roman" w:hAnsi="Times New Roman" w:cs="Times New Roman"/>
      <w:color w:val="000000"/>
      <w:sz w:val="20"/>
      <w:szCs w:val="20"/>
    </w:rPr>
  </w:style>
  <w:style w:type="character" w:customStyle="1" w:styleId="Heading4Char">
    <w:name w:val="Heading 4 Char"/>
    <w:basedOn w:val="DefaultParagraphFont"/>
    <w:link w:val="Heading4"/>
    <w:rsid w:val="0041149A"/>
    <w:rPr>
      <w:rFonts w:ascii="Times New Roman" w:eastAsia="Times New Roman" w:hAnsi="Times New Roman" w:cs="Times New Roman"/>
      <w:b/>
      <w:color w:val="000000"/>
      <w:sz w:val="28"/>
      <w:szCs w:val="28"/>
    </w:rPr>
  </w:style>
  <w:style w:type="character" w:customStyle="1" w:styleId="Heading5Char">
    <w:name w:val="Heading 5 Char"/>
    <w:basedOn w:val="DefaultParagraphFont"/>
    <w:link w:val="Heading5"/>
    <w:rsid w:val="0041149A"/>
    <w:rPr>
      <w:rFonts w:ascii="Times New Roman" w:eastAsia="Times New Roman" w:hAnsi="Times New Roman" w:cs="Times New Roman"/>
      <w:b/>
      <w:i/>
      <w:color w:val="000000"/>
      <w:sz w:val="26"/>
      <w:szCs w:val="26"/>
    </w:rPr>
  </w:style>
  <w:style w:type="character" w:customStyle="1" w:styleId="Heading6Char">
    <w:name w:val="Heading 6 Char"/>
    <w:basedOn w:val="DefaultParagraphFont"/>
    <w:link w:val="Heading6"/>
    <w:rsid w:val="0041149A"/>
    <w:rPr>
      <w:rFonts w:ascii="Times New Roman" w:eastAsia="Times New Roman" w:hAnsi="Times New Roman" w:cs="Times New Roman"/>
      <w:b/>
      <w:color w:val="000000"/>
    </w:rPr>
  </w:style>
  <w:style w:type="character" w:customStyle="1" w:styleId="Heading7Char">
    <w:name w:val="Heading 7 Char"/>
    <w:basedOn w:val="DefaultParagraphFont"/>
    <w:link w:val="Heading7"/>
    <w:rsid w:val="00F47D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F47D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F47D6F"/>
    <w:rPr>
      <w:rFonts w:ascii="Arial" w:eastAsia="Times New Roman" w:hAnsi="Arial" w:cs="Times New Roman"/>
      <w:szCs w:val="20"/>
    </w:rPr>
  </w:style>
  <w:style w:type="paragraph" w:styleId="Header">
    <w:name w:val="header"/>
    <w:basedOn w:val="Normal"/>
    <w:link w:val="HeaderChar"/>
    <w:uiPriority w:val="99"/>
    <w:unhideWhenUsed/>
    <w:rsid w:val="00167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231"/>
  </w:style>
  <w:style w:type="paragraph" w:customStyle="1" w:styleId="Abstract">
    <w:name w:val="Abstract"/>
    <w:basedOn w:val="Normal"/>
    <w:link w:val="AbstractChar"/>
    <w:qFormat/>
    <w:rsid w:val="003D2814"/>
    <w:pPr>
      <w:spacing w:after="0"/>
    </w:pPr>
    <w:rPr>
      <w:rFonts w:ascii="Arial" w:hAnsi="Arial" w:cs="Arial"/>
      <w:b/>
      <w:sz w:val="19"/>
    </w:rPr>
  </w:style>
  <w:style w:type="character" w:customStyle="1" w:styleId="AbstractChar">
    <w:name w:val="Abstract Char"/>
    <w:basedOn w:val="DefaultParagraphFont"/>
    <w:link w:val="Abstract"/>
    <w:rsid w:val="003D2814"/>
    <w:rPr>
      <w:rFonts w:ascii="Arial" w:hAnsi="Arial" w:cs="Arial"/>
      <w:b/>
      <w:sz w:val="19"/>
    </w:rPr>
  </w:style>
  <w:style w:type="paragraph" w:styleId="Title">
    <w:name w:val="Title"/>
    <w:basedOn w:val="Normal"/>
    <w:link w:val="TitleChar"/>
    <w:qFormat/>
    <w:rsid w:val="00C05A2C"/>
    <w:pPr>
      <w:suppressAutoHyphens/>
      <w:spacing w:after="120" w:line="240" w:lineRule="auto"/>
      <w:jc w:val="left"/>
      <w:outlineLvl w:val="0"/>
    </w:pPr>
    <w:rPr>
      <w:rFonts w:ascii="Arial" w:eastAsia="Times New Roman" w:hAnsi="Arial" w:cs="Times New Roman"/>
      <w:b/>
      <w:kern w:val="28"/>
      <w:sz w:val="36"/>
      <w:szCs w:val="20"/>
    </w:rPr>
  </w:style>
  <w:style w:type="character" w:customStyle="1" w:styleId="TitleChar">
    <w:name w:val="Title Char"/>
    <w:basedOn w:val="DefaultParagraphFont"/>
    <w:link w:val="Title"/>
    <w:qFormat/>
    <w:rsid w:val="00C05A2C"/>
    <w:rPr>
      <w:rFonts w:ascii="Arial" w:eastAsia="Times New Roman" w:hAnsi="Arial" w:cs="Times New Roman"/>
      <w:b/>
      <w:kern w:val="28"/>
      <w:sz w:val="36"/>
      <w:szCs w:val="20"/>
    </w:rPr>
  </w:style>
  <w:style w:type="table" w:customStyle="1" w:styleId="GridTable1Light1">
    <w:name w:val="Grid Table 1 Light1"/>
    <w:basedOn w:val="TableNormal"/>
    <w:uiPriority w:val="46"/>
    <w:rsid w:val="00A509A2"/>
    <w:pPr>
      <w:spacing w:after="0" w:line="240" w:lineRule="auto"/>
    </w:pPr>
    <w:rPr>
      <w:rFonts w:ascii="Cambria" w:hAnsi="Cambria" w:cs="Arial"/>
      <w:sz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A509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9A2"/>
    <w:rPr>
      <w:rFonts w:ascii="Segoe UI" w:hAnsi="Segoe UI" w:cs="Segoe UI"/>
      <w:sz w:val="18"/>
      <w:szCs w:val="18"/>
    </w:rPr>
  </w:style>
  <w:style w:type="paragraph" w:styleId="NormalWeb">
    <w:name w:val="Normal (Web)"/>
    <w:basedOn w:val="Normal"/>
    <w:rsid w:val="00A509A2"/>
    <w:pPr>
      <w:spacing w:after="120" w:line="240" w:lineRule="auto"/>
    </w:pPr>
    <w:rPr>
      <w:rFonts w:eastAsia="Times New Roman" w:cs="Times New Roman"/>
      <w:szCs w:val="20"/>
    </w:rPr>
  </w:style>
  <w:style w:type="character" w:styleId="Strong">
    <w:name w:val="Strong"/>
    <w:aliases w:val="Heading3"/>
    <w:basedOn w:val="DefaultParagraphFont"/>
    <w:uiPriority w:val="22"/>
    <w:rsid w:val="00A509A2"/>
    <w:rPr>
      <w:b/>
      <w:bCs/>
    </w:rPr>
  </w:style>
  <w:style w:type="paragraph" w:customStyle="1" w:styleId="TableText">
    <w:name w:val="Table Text"/>
    <w:basedOn w:val="Normal"/>
    <w:qFormat/>
    <w:rsid w:val="00D07A8F"/>
    <w:pPr>
      <w:spacing w:before="40" w:after="40" w:line="240" w:lineRule="auto"/>
      <w:jc w:val="center"/>
    </w:pPr>
    <w:rPr>
      <w:rFonts w:ascii="Arial" w:eastAsia="Times New Roman" w:hAnsi="Arial" w:cs="Arial"/>
      <w:sz w:val="18"/>
      <w:szCs w:val="20"/>
    </w:rPr>
  </w:style>
  <w:style w:type="paragraph" w:customStyle="1" w:styleId="GridTable22">
    <w:name w:val="Grid Table 22"/>
    <w:basedOn w:val="Normal"/>
    <w:next w:val="Normal"/>
    <w:uiPriority w:val="47"/>
    <w:rsid w:val="00A509A2"/>
    <w:pPr>
      <w:spacing w:after="120" w:line="240" w:lineRule="auto"/>
    </w:pPr>
    <w:rPr>
      <w:rFonts w:eastAsia="Times New Roman" w:cs="Times New Roman"/>
      <w:szCs w:val="20"/>
    </w:rPr>
  </w:style>
  <w:style w:type="character" w:styleId="Emphasis">
    <w:name w:val="Emphasis"/>
    <w:basedOn w:val="DefaultParagraphFont"/>
    <w:uiPriority w:val="3"/>
    <w:rsid w:val="00A509A2"/>
    <w:rPr>
      <w:i/>
      <w:iCs/>
    </w:rPr>
  </w:style>
  <w:style w:type="table" w:styleId="TableGrid">
    <w:name w:val="Table Grid"/>
    <w:basedOn w:val="TableNormal"/>
    <w:uiPriority w:val="39"/>
    <w:rsid w:val="00A50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rsid w:val="00A509A2"/>
    <w:pPr>
      <w:widowControl w:val="0"/>
      <w:autoSpaceDE w:val="0"/>
      <w:autoSpaceDN w:val="0"/>
      <w:spacing w:after="0" w:line="240" w:lineRule="auto"/>
      <w:ind w:left="426"/>
    </w:pPr>
    <w:rPr>
      <w:rFonts w:ascii="Arial" w:eastAsia="Arial" w:hAnsi="Arial" w:cs="Arial"/>
    </w:rPr>
  </w:style>
  <w:style w:type="character" w:styleId="Hyperlink">
    <w:name w:val="Hyperlink"/>
    <w:basedOn w:val="DefaultParagraphFont"/>
    <w:uiPriority w:val="99"/>
    <w:unhideWhenUsed/>
    <w:rsid w:val="000C2A56"/>
    <w:rPr>
      <w:color w:val="0563C1" w:themeColor="hyperlink"/>
      <w:u w:val="single"/>
    </w:rPr>
  </w:style>
  <w:style w:type="character" w:styleId="UnresolvedMention">
    <w:name w:val="Unresolved Mention"/>
    <w:basedOn w:val="DefaultParagraphFont"/>
    <w:uiPriority w:val="99"/>
    <w:semiHidden/>
    <w:unhideWhenUsed/>
    <w:rsid w:val="001D4506"/>
    <w:rPr>
      <w:color w:val="808080"/>
      <w:shd w:val="clear" w:color="auto" w:fill="E6E6E6"/>
    </w:rPr>
  </w:style>
  <w:style w:type="paragraph" w:customStyle="1" w:styleId="Byline">
    <w:name w:val="Byline"/>
    <w:basedOn w:val="Normal"/>
    <w:link w:val="BylineChar"/>
    <w:rsid w:val="00C05A2C"/>
    <w:pPr>
      <w:suppressAutoHyphens/>
      <w:spacing w:after="0" w:line="240" w:lineRule="auto"/>
      <w:jc w:val="left"/>
    </w:pPr>
    <w:rPr>
      <w:rFonts w:ascii="Arial" w:eastAsia="Times New Roman" w:hAnsi="Arial" w:cs="Arial"/>
      <w:i/>
      <w:color w:val="000000"/>
      <w:sz w:val="18"/>
    </w:rPr>
  </w:style>
  <w:style w:type="character" w:customStyle="1" w:styleId="BylineChar">
    <w:name w:val="Byline Char"/>
    <w:basedOn w:val="DefaultParagraphFont"/>
    <w:link w:val="Byline"/>
    <w:rsid w:val="00C05A2C"/>
    <w:rPr>
      <w:rFonts w:ascii="Arial" w:eastAsia="Times New Roman" w:hAnsi="Arial" w:cs="Arial"/>
      <w:i/>
      <w:color w:val="000000"/>
      <w:sz w:val="18"/>
    </w:rPr>
  </w:style>
  <w:style w:type="paragraph" w:styleId="ListBullet">
    <w:name w:val="List Bullet"/>
    <w:basedOn w:val="Normal"/>
    <w:unhideWhenUsed/>
    <w:rsid w:val="004567FE"/>
    <w:pPr>
      <w:numPr>
        <w:numId w:val="1"/>
      </w:numPr>
      <w:contextualSpacing/>
    </w:pPr>
  </w:style>
  <w:style w:type="paragraph" w:customStyle="1" w:styleId="Text">
    <w:name w:val="Text"/>
    <w:link w:val="TextChar"/>
    <w:qFormat/>
    <w:rsid w:val="00EE3DD4"/>
    <w:pPr>
      <w:widowControl w:val="0"/>
      <w:jc w:val="both"/>
    </w:pPr>
    <w:rPr>
      <w:rFonts w:ascii="Times New Roman" w:eastAsia="Times New Roman" w:hAnsi="Times New Roman" w:cs="Arial"/>
      <w:sz w:val="20"/>
      <w:lang w:val="en-GB"/>
    </w:rPr>
  </w:style>
  <w:style w:type="character" w:customStyle="1" w:styleId="TextChar">
    <w:name w:val="Text Char"/>
    <w:basedOn w:val="Heading1Char"/>
    <w:link w:val="Text"/>
    <w:rsid w:val="00EE3DD4"/>
    <w:rPr>
      <w:rFonts w:ascii="Times New Roman" w:eastAsia="Times New Roman" w:hAnsi="Times New Roman" w:cs="Arial"/>
      <w:b w:val="0"/>
      <w:caps w:val="0"/>
      <w:kern w:val="32"/>
      <w:sz w:val="20"/>
      <w:szCs w:val="20"/>
      <w:lang w:val="en-GB"/>
    </w:rPr>
  </w:style>
  <w:style w:type="paragraph" w:customStyle="1" w:styleId="BulletedList">
    <w:name w:val="Bulleted List"/>
    <w:basedOn w:val="Text"/>
    <w:link w:val="BulletedListChar"/>
    <w:qFormat/>
    <w:rsid w:val="00CB1F81"/>
    <w:pPr>
      <w:numPr>
        <w:numId w:val="3"/>
      </w:numPr>
      <w:spacing w:after="120"/>
      <w:ind w:left="360"/>
      <w:contextualSpacing/>
    </w:pPr>
  </w:style>
  <w:style w:type="character" w:customStyle="1" w:styleId="BulletedListChar">
    <w:name w:val="Bulleted List Char"/>
    <w:basedOn w:val="TextChar"/>
    <w:link w:val="BulletedList"/>
    <w:rsid w:val="00CB1F81"/>
    <w:rPr>
      <w:rFonts w:ascii="Times New Roman" w:eastAsia="Times New Roman" w:hAnsi="Times New Roman" w:cs="Arial"/>
      <w:b w:val="0"/>
      <w:caps w:val="0"/>
      <w:kern w:val="32"/>
      <w:sz w:val="20"/>
      <w:szCs w:val="20"/>
      <w:lang w:val="en-GB"/>
    </w:rPr>
  </w:style>
  <w:style w:type="paragraph" w:customStyle="1" w:styleId="Refs">
    <w:name w:val="Refs"/>
    <w:basedOn w:val="Normal"/>
    <w:link w:val="RefsChar"/>
    <w:qFormat/>
    <w:rsid w:val="00AB113A"/>
    <w:pPr>
      <w:widowControl w:val="0"/>
      <w:overflowPunct w:val="0"/>
      <w:autoSpaceDE w:val="0"/>
      <w:autoSpaceDN w:val="0"/>
      <w:adjustRightInd w:val="0"/>
      <w:spacing w:after="120" w:line="240" w:lineRule="auto"/>
      <w:ind w:left="288" w:hanging="288"/>
      <w:jc w:val="left"/>
      <w:textAlignment w:val="baseline"/>
    </w:pPr>
    <w:rPr>
      <w:rFonts w:eastAsia="Times New Roman" w:cs="Arial"/>
      <w:bCs/>
      <w:sz w:val="18"/>
      <w:lang w:val="en-GB"/>
    </w:rPr>
  </w:style>
  <w:style w:type="character" w:customStyle="1" w:styleId="RefsChar">
    <w:name w:val="Refs Char"/>
    <w:basedOn w:val="DefaultParagraphFont"/>
    <w:link w:val="Refs"/>
    <w:rsid w:val="00AB113A"/>
    <w:rPr>
      <w:rFonts w:ascii="Times New Roman" w:eastAsia="Times New Roman" w:hAnsi="Times New Roman" w:cs="Arial"/>
      <w:bCs/>
      <w:sz w:val="18"/>
      <w:lang w:val="en-GB"/>
    </w:rPr>
  </w:style>
  <w:style w:type="paragraph" w:customStyle="1" w:styleId="NumberedList">
    <w:name w:val="Numbered List"/>
    <w:basedOn w:val="BulletedList"/>
    <w:next w:val="Text"/>
    <w:link w:val="NumberedListChar"/>
    <w:qFormat/>
    <w:rsid w:val="00AD1572"/>
    <w:pPr>
      <w:numPr>
        <w:numId w:val="2"/>
      </w:numPr>
    </w:pPr>
  </w:style>
  <w:style w:type="character" w:customStyle="1" w:styleId="NumberedListChar">
    <w:name w:val="Numbered List Char"/>
    <w:basedOn w:val="BulletedListChar"/>
    <w:link w:val="NumberedList"/>
    <w:rsid w:val="00AD1572"/>
    <w:rPr>
      <w:rFonts w:ascii="Times New Roman" w:eastAsia="Times New Roman" w:hAnsi="Times New Roman" w:cs="Arial"/>
      <w:b w:val="0"/>
      <w:caps w:val="0"/>
      <w:kern w:val="32"/>
      <w:sz w:val="20"/>
      <w:szCs w:val="20"/>
      <w:lang w:val="en-GB"/>
    </w:rPr>
  </w:style>
  <w:style w:type="table" w:customStyle="1" w:styleId="GridTable1Light-Accent41">
    <w:name w:val="Grid Table 1 Light - Accent 41"/>
    <w:basedOn w:val="TableNormal"/>
    <w:uiPriority w:val="46"/>
    <w:rsid w:val="00014983"/>
    <w:pPr>
      <w:spacing w:after="0" w:line="240" w:lineRule="auto"/>
    </w:pPr>
    <w:rPr>
      <w:rFonts w:ascii="Times" w:eastAsia="Times" w:hAnsi="Times" w:cs="Times New Roman"/>
      <w:sz w:val="20"/>
      <w:szCs w:val="20"/>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PlainText">
    <w:name w:val="Plain Text"/>
    <w:basedOn w:val="Normal"/>
    <w:link w:val="PlainTextChar"/>
    <w:rsid w:val="000705D4"/>
    <w:pPr>
      <w:spacing w:after="120" w:line="240" w:lineRule="auto"/>
    </w:pPr>
    <w:rPr>
      <w:rFonts w:ascii="Courier New" w:eastAsia="Times New Roman" w:hAnsi="Courier New" w:cs="Times New Roman"/>
      <w:szCs w:val="20"/>
    </w:rPr>
  </w:style>
  <w:style w:type="character" w:customStyle="1" w:styleId="PlainTextChar">
    <w:name w:val="Plain Text Char"/>
    <w:basedOn w:val="DefaultParagraphFont"/>
    <w:link w:val="PlainText"/>
    <w:uiPriority w:val="99"/>
    <w:rsid w:val="000705D4"/>
    <w:rPr>
      <w:rFonts w:ascii="Courier New" w:eastAsia="Times New Roman" w:hAnsi="Courier New" w:cs="Times New Roman"/>
      <w:sz w:val="20"/>
      <w:szCs w:val="20"/>
    </w:rPr>
  </w:style>
  <w:style w:type="paragraph" w:styleId="TOC1">
    <w:name w:val="toc 1"/>
    <w:basedOn w:val="Normal"/>
    <w:next w:val="Normal"/>
    <w:autoRedefine/>
    <w:uiPriority w:val="39"/>
    <w:unhideWhenUsed/>
    <w:rsid w:val="006F39D9"/>
    <w:pPr>
      <w:spacing w:after="100"/>
    </w:pPr>
  </w:style>
  <w:style w:type="paragraph" w:styleId="TOC2">
    <w:name w:val="toc 2"/>
    <w:basedOn w:val="Normal"/>
    <w:next w:val="Normal"/>
    <w:autoRedefine/>
    <w:uiPriority w:val="39"/>
    <w:unhideWhenUsed/>
    <w:rsid w:val="00876F11"/>
    <w:pPr>
      <w:spacing w:after="100"/>
      <w:ind w:left="220"/>
    </w:pPr>
  </w:style>
  <w:style w:type="paragraph" w:styleId="TOC3">
    <w:name w:val="toc 3"/>
    <w:basedOn w:val="Normal"/>
    <w:next w:val="Normal"/>
    <w:autoRedefine/>
    <w:unhideWhenUsed/>
    <w:rsid w:val="00876F11"/>
    <w:pPr>
      <w:spacing w:after="100"/>
      <w:ind w:left="440"/>
    </w:pPr>
    <w:rPr>
      <w:rFonts w:eastAsiaTheme="minorEastAsia"/>
    </w:rPr>
  </w:style>
  <w:style w:type="paragraph" w:styleId="TOC4">
    <w:name w:val="toc 4"/>
    <w:basedOn w:val="Normal"/>
    <w:next w:val="Normal"/>
    <w:autoRedefine/>
    <w:unhideWhenUsed/>
    <w:rsid w:val="00876F11"/>
    <w:pPr>
      <w:spacing w:after="100"/>
      <w:ind w:left="660"/>
    </w:pPr>
    <w:rPr>
      <w:rFonts w:eastAsiaTheme="minorEastAsia"/>
    </w:rPr>
  </w:style>
  <w:style w:type="paragraph" w:styleId="TOC5">
    <w:name w:val="toc 5"/>
    <w:basedOn w:val="Normal"/>
    <w:next w:val="Normal"/>
    <w:autoRedefine/>
    <w:unhideWhenUsed/>
    <w:rsid w:val="00876F11"/>
    <w:pPr>
      <w:spacing w:after="100"/>
      <w:ind w:left="880"/>
    </w:pPr>
    <w:rPr>
      <w:rFonts w:eastAsiaTheme="minorEastAsia"/>
    </w:rPr>
  </w:style>
  <w:style w:type="paragraph" w:styleId="TOC6">
    <w:name w:val="toc 6"/>
    <w:basedOn w:val="Normal"/>
    <w:next w:val="Normal"/>
    <w:autoRedefine/>
    <w:unhideWhenUsed/>
    <w:rsid w:val="00876F11"/>
    <w:pPr>
      <w:spacing w:after="100"/>
      <w:ind w:left="1100"/>
    </w:pPr>
    <w:rPr>
      <w:rFonts w:eastAsiaTheme="minorEastAsia"/>
    </w:rPr>
  </w:style>
  <w:style w:type="paragraph" w:styleId="TOC7">
    <w:name w:val="toc 7"/>
    <w:basedOn w:val="Normal"/>
    <w:next w:val="Normal"/>
    <w:autoRedefine/>
    <w:unhideWhenUsed/>
    <w:rsid w:val="00876F11"/>
    <w:pPr>
      <w:spacing w:after="100"/>
      <w:ind w:left="1320"/>
    </w:pPr>
    <w:rPr>
      <w:rFonts w:eastAsiaTheme="minorEastAsia"/>
    </w:rPr>
  </w:style>
  <w:style w:type="paragraph" w:styleId="TOC8">
    <w:name w:val="toc 8"/>
    <w:basedOn w:val="Normal"/>
    <w:next w:val="Normal"/>
    <w:autoRedefine/>
    <w:unhideWhenUsed/>
    <w:rsid w:val="00876F11"/>
    <w:pPr>
      <w:spacing w:after="100"/>
      <w:ind w:left="1540"/>
    </w:pPr>
    <w:rPr>
      <w:rFonts w:eastAsiaTheme="minorEastAsia"/>
    </w:rPr>
  </w:style>
  <w:style w:type="paragraph" w:styleId="TOC9">
    <w:name w:val="toc 9"/>
    <w:basedOn w:val="Normal"/>
    <w:next w:val="Normal"/>
    <w:autoRedefine/>
    <w:unhideWhenUsed/>
    <w:rsid w:val="00876F11"/>
    <w:pPr>
      <w:spacing w:after="100"/>
      <w:ind w:left="1760"/>
    </w:pPr>
    <w:rPr>
      <w:rFonts w:eastAsiaTheme="minorEastAsia"/>
    </w:rPr>
  </w:style>
  <w:style w:type="paragraph" w:styleId="CommentText">
    <w:name w:val="annotation text"/>
    <w:basedOn w:val="Normal"/>
    <w:link w:val="CommentTextChar"/>
    <w:uiPriority w:val="99"/>
    <w:rsid w:val="00B875C4"/>
    <w:pPr>
      <w:spacing w:after="120" w:line="240" w:lineRule="auto"/>
    </w:pPr>
    <w:rPr>
      <w:rFonts w:eastAsia="Times New Roman" w:cs="Times New Roman"/>
      <w:szCs w:val="20"/>
    </w:rPr>
  </w:style>
  <w:style w:type="character" w:customStyle="1" w:styleId="CommentTextChar">
    <w:name w:val="Comment Text Char"/>
    <w:basedOn w:val="DefaultParagraphFont"/>
    <w:link w:val="CommentText"/>
    <w:uiPriority w:val="99"/>
    <w:rsid w:val="00B875C4"/>
    <w:rPr>
      <w:rFonts w:ascii="Times New Roman" w:eastAsia="Times New Roman" w:hAnsi="Times New Roman" w:cs="Times New Roman"/>
      <w:sz w:val="20"/>
      <w:szCs w:val="20"/>
    </w:rPr>
  </w:style>
  <w:style w:type="paragraph" w:styleId="Bibliography">
    <w:name w:val="Bibliography"/>
    <w:basedOn w:val="Normal"/>
    <w:next w:val="Normal"/>
    <w:uiPriority w:val="47"/>
    <w:unhideWhenUsed/>
    <w:rsid w:val="002E3AB5"/>
  </w:style>
  <w:style w:type="character" w:customStyle="1" w:styleId="updated-short-citation">
    <w:name w:val="updated-short-citation"/>
    <w:basedOn w:val="DefaultParagraphFont"/>
    <w:rsid w:val="002E3AB5"/>
  </w:style>
  <w:style w:type="paragraph" w:styleId="ListParagraph">
    <w:name w:val="List Paragraph"/>
    <w:basedOn w:val="Normal"/>
    <w:uiPriority w:val="34"/>
    <w:rsid w:val="009415BB"/>
    <w:pPr>
      <w:widowControl w:val="0"/>
      <w:spacing w:after="0" w:line="240" w:lineRule="auto"/>
    </w:pPr>
    <w:rPr>
      <w:szCs w:val="20"/>
    </w:rPr>
  </w:style>
  <w:style w:type="character" w:styleId="CommentReference">
    <w:name w:val="annotation reference"/>
    <w:uiPriority w:val="99"/>
    <w:semiHidden/>
    <w:rsid w:val="009053BB"/>
    <w:rPr>
      <w:sz w:val="16"/>
    </w:rPr>
  </w:style>
  <w:style w:type="paragraph" w:customStyle="1" w:styleId="Default">
    <w:name w:val="Default"/>
    <w:rsid w:val="001E2296"/>
    <w:pPr>
      <w:autoSpaceDE w:val="0"/>
      <w:autoSpaceDN w:val="0"/>
      <w:adjustRightInd w:val="0"/>
      <w:spacing w:after="0" w:line="240" w:lineRule="auto"/>
    </w:pPr>
    <w:rPr>
      <w:rFonts w:ascii="Times New Roman" w:eastAsia="Times" w:hAnsi="Times New Roman" w:cs="Times New Roman"/>
      <w:color w:val="000000"/>
      <w:sz w:val="24"/>
      <w:szCs w:val="24"/>
      <w:lang w:val="en-CA" w:eastAsia="en-CA"/>
    </w:rPr>
  </w:style>
  <w:style w:type="paragraph" w:styleId="EndnoteText">
    <w:name w:val="endnote text"/>
    <w:basedOn w:val="Normal"/>
    <w:link w:val="EndnoteTextChar"/>
    <w:uiPriority w:val="99"/>
    <w:unhideWhenUsed/>
    <w:rsid w:val="00814039"/>
    <w:pPr>
      <w:spacing w:after="120" w:line="240" w:lineRule="auto"/>
    </w:pPr>
    <w:rPr>
      <w:rFonts w:eastAsia="Times New Roman" w:cs="Times New Roman"/>
      <w:szCs w:val="20"/>
    </w:rPr>
  </w:style>
  <w:style w:type="character" w:customStyle="1" w:styleId="EndnoteTextChar">
    <w:name w:val="Endnote Text Char"/>
    <w:basedOn w:val="DefaultParagraphFont"/>
    <w:link w:val="EndnoteText"/>
    <w:uiPriority w:val="99"/>
    <w:rsid w:val="00814039"/>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814039"/>
    <w:rPr>
      <w:vertAlign w:val="superscript"/>
    </w:rPr>
  </w:style>
  <w:style w:type="character" w:styleId="HTMLTypewriter">
    <w:name w:val="HTML Typewriter"/>
    <w:basedOn w:val="DefaultParagraphFont"/>
    <w:uiPriority w:val="99"/>
    <w:unhideWhenUsed/>
    <w:rsid w:val="001D0216"/>
    <w:rPr>
      <w:rFonts w:ascii="Courier New" w:eastAsia="Times New Roman" w:hAnsi="Courier New" w:cs="Courier New"/>
      <w:sz w:val="20"/>
      <w:szCs w:val="20"/>
    </w:rPr>
  </w:style>
  <w:style w:type="character" w:styleId="FootnoteReference">
    <w:name w:val="footnote reference"/>
    <w:basedOn w:val="DefaultParagraphFont"/>
    <w:unhideWhenUsed/>
    <w:rsid w:val="00977DCD"/>
    <w:rPr>
      <w:vertAlign w:val="superscript"/>
    </w:rPr>
  </w:style>
  <w:style w:type="table" w:styleId="TableTheme">
    <w:name w:val="Table Theme"/>
    <w:basedOn w:val="TableNormal"/>
    <w:uiPriority w:val="99"/>
    <w:rsid w:val="00E34854"/>
    <w:pPr>
      <w:spacing w:after="120" w:line="240" w:lineRule="auto"/>
      <w:jc w:val="both"/>
    </w:pPr>
    <w:rPr>
      <w:rFonts w:ascii="Times" w:eastAsiaTheme="minorEastAsia" w:hAnsi="Times"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94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hAnsi="SimSun" w:cs="SimSun"/>
      <w:sz w:val="24"/>
      <w:szCs w:val="24"/>
      <w:lang w:eastAsia="zh-CN"/>
    </w:rPr>
  </w:style>
  <w:style w:type="character" w:customStyle="1" w:styleId="HTMLPreformattedChar">
    <w:name w:val="HTML Preformatted Char"/>
    <w:basedOn w:val="DefaultParagraphFont"/>
    <w:link w:val="HTMLPreformatted"/>
    <w:uiPriority w:val="99"/>
    <w:rsid w:val="0039470E"/>
    <w:rPr>
      <w:rFonts w:ascii="SimSun" w:eastAsia="SimSun" w:hAnsi="SimSun" w:cs="SimSun"/>
      <w:sz w:val="24"/>
      <w:szCs w:val="24"/>
      <w:lang w:eastAsia="zh-CN"/>
    </w:rPr>
  </w:style>
  <w:style w:type="paragraph" w:customStyle="1" w:styleId="IndentedQuote">
    <w:name w:val="Indented Quote"/>
    <w:basedOn w:val="Text"/>
    <w:link w:val="IndentedQuoteChar"/>
    <w:qFormat/>
    <w:rsid w:val="00926ED0"/>
    <w:pPr>
      <w:spacing w:after="120"/>
      <w:ind w:left="288" w:right="288"/>
    </w:pPr>
  </w:style>
  <w:style w:type="character" w:customStyle="1" w:styleId="IndentedQuoteChar">
    <w:name w:val="Indented Quote Char"/>
    <w:basedOn w:val="TextChar"/>
    <w:link w:val="IndentedQuote"/>
    <w:rsid w:val="00926ED0"/>
    <w:rPr>
      <w:rFonts w:ascii="Times New Roman" w:eastAsia="Times New Roman" w:hAnsi="Times New Roman" w:cs="Arial"/>
      <w:b w:val="0"/>
      <w:caps/>
      <w:kern w:val="32"/>
      <w:sz w:val="20"/>
      <w:szCs w:val="20"/>
      <w:lang w:val="en-GB"/>
    </w:rPr>
  </w:style>
  <w:style w:type="paragraph" w:styleId="Subtitle">
    <w:name w:val="Subtitle"/>
    <w:basedOn w:val="Normal1"/>
    <w:next w:val="Normal1"/>
    <w:link w:val="SubtitleChar"/>
    <w:rsid w:val="0041149A"/>
    <w:pPr>
      <w:spacing w:after="60"/>
      <w:jc w:val="center"/>
    </w:pPr>
    <w:rPr>
      <w:rFonts w:ascii="Arial" w:eastAsia="Arial" w:hAnsi="Arial" w:cs="Arial"/>
    </w:rPr>
  </w:style>
  <w:style w:type="character" w:customStyle="1" w:styleId="SubtitleChar">
    <w:name w:val="Subtitle Char"/>
    <w:basedOn w:val="DefaultParagraphFont"/>
    <w:link w:val="Subtitle"/>
    <w:rsid w:val="0041149A"/>
    <w:rPr>
      <w:rFonts w:ascii="Arial" w:eastAsia="Arial" w:hAnsi="Arial" w:cs="Arial"/>
      <w:color w:val="000000"/>
      <w:sz w:val="20"/>
      <w:szCs w:val="20"/>
    </w:rPr>
  </w:style>
  <w:style w:type="paragraph" w:styleId="Revision">
    <w:name w:val="Revision"/>
    <w:hidden/>
    <w:uiPriority w:val="62"/>
    <w:rsid w:val="0041149A"/>
    <w:pPr>
      <w:spacing w:after="0" w:line="240" w:lineRule="auto"/>
    </w:pPr>
    <w:rPr>
      <w:rFonts w:ascii="Times New Roman" w:eastAsia="Times New Roman" w:hAnsi="Times New Roman" w:cs="Times New Roman"/>
      <w:color w:val="000000"/>
      <w:sz w:val="20"/>
      <w:szCs w:val="20"/>
    </w:rPr>
  </w:style>
  <w:style w:type="paragraph" w:styleId="FootnoteText">
    <w:name w:val="footnote text"/>
    <w:basedOn w:val="Normal"/>
    <w:link w:val="FootnoteTextChar"/>
    <w:unhideWhenUsed/>
    <w:rsid w:val="00770794"/>
    <w:pPr>
      <w:widowControl w:val="0"/>
      <w:spacing w:after="0" w:line="240" w:lineRule="auto"/>
    </w:pPr>
    <w:rPr>
      <w:rFonts w:eastAsia="Times New Roman" w:cs="Times New Roman"/>
      <w:color w:val="000000"/>
      <w:sz w:val="16"/>
      <w:szCs w:val="24"/>
    </w:rPr>
  </w:style>
  <w:style w:type="character" w:customStyle="1" w:styleId="FootnoteTextChar">
    <w:name w:val="Footnote Text Char"/>
    <w:basedOn w:val="DefaultParagraphFont"/>
    <w:link w:val="FootnoteText"/>
    <w:rsid w:val="00770794"/>
    <w:rPr>
      <w:rFonts w:ascii="Times New Roman" w:eastAsia="Times New Roman" w:hAnsi="Times New Roman" w:cs="Times New Roman"/>
      <w:color w:val="000000"/>
      <w:sz w:val="16"/>
      <w:szCs w:val="24"/>
    </w:rPr>
  </w:style>
  <w:style w:type="paragraph" w:styleId="CommentSubject">
    <w:name w:val="annotation subject"/>
    <w:basedOn w:val="CommentText"/>
    <w:next w:val="CommentText"/>
    <w:link w:val="CommentSubjectChar"/>
    <w:uiPriority w:val="99"/>
    <w:semiHidden/>
    <w:unhideWhenUsed/>
    <w:rsid w:val="0041149A"/>
    <w:pPr>
      <w:widowControl w:val="0"/>
    </w:pPr>
    <w:rPr>
      <w:b/>
      <w:bCs/>
      <w:color w:val="000000"/>
    </w:rPr>
  </w:style>
  <w:style w:type="character" w:customStyle="1" w:styleId="CommentSubjectChar">
    <w:name w:val="Comment Subject Char"/>
    <w:basedOn w:val="CommentTextChar"/>
    <w:link w:val="CommentSubject"/>
    <w:uiPriority w:val="99"/>
    <w:semiHidden/>
    <w:rsid w:val="0041149A"/>
    <w:rPr>
      <w:rFonts w:ascii="Times New Roman" w:eastAsia="Times New Roman" w:hAnsi="Times New Roman" w:cs="Times New Roman"/>
      <w:b/>
      <w:bCs/>
      <w:color w:val="000000"/>
      <w:sz w:val="20"/>
      <w:szCs w:val="20"/>
    </w:rPr>
  </w:style>
  <w:style w:type="character" w:styleId="PageNumber">
    <w:name w:val="page number"/>
    <w:basedOn w:val="DefaultParagraphFont"/>
    <w:unhideWhenUsed/>
    <w:rsid w:val="0041149A"/>
  </w:style>
  <w:style w:type="paragraph" w:customStyle="1" w:styleId="Style1">
    <w:name w:val="Style1"/>
    <w:basedOn w:val="Bibliography"/>
    <w:rsid w:val="0041149A"/>
    <w:pPr>
      <w:widowControl w:val="0"/>
      <w:spacing w:after="80" w:line="240" w:lineRule="auto"/>
      <w:ind w:left="187" w:hanging="187"/>
      <w:jc w:val="left"/>
    </w:pPr>
    <w:rPr>
      <w:rFonts w:eastAsia="Times New Roman" w:cs="Times New Roman"/>
      <w:color w:val="000000"/>
      <w:szCs w:val="20"/>
    </w:rPr>
  </w:style>
  <w:style w:type="paragraph" w:styleId="Caption">
    <w:name w:val="caption"/>
    <w:basedOn w:val="Normal"/>
    <w:next w:val="Normal"/>
    <w:qFormat/>
    <w:rsid w:val="001349A4"/>
    <w:pPr>
      <w:keepNext/>
      <w:spacing w:after="120" w:line="240" w:lineRule="auto"/>
      <w:jc w:val="left"/>
    </w:pPr>
    <w:rPr>
      <w:rFonts w:ascii="Arial" w:eastAsia="Times New Roman" w:hAnsi="Arial" w:cs="Times New Roman"/>
      <w:i/>
      <w:sz w:val="18"/>
      <w:szCs w:val="20"/>
    </w:rPr>
  </w:style>
  <w:style w:type="paragraph" w:styleId="DocumentMap">
    <w:name w:val="Document Map"/>
    <w:basedOn w:val="Normal"/>
    <w:link w:val="DocumentMapChar"/>
    <w:semiHidden/>
    <w:rsid w:val="00F47D6F"/>
    <w:pPr>
      <w:shd w:val="clear" w:color="auto" w:fill="000080"/>
      <w:spacing w:after="120" w:line="240" w:lineRule="auto"/>
    </w:pPr>
    <w:rPr>
      <w:rFonts w:ascii="Tahoma" w:eastAsia="Times New Roman" w:hAnsi="Tahoma" w:cs="Times New Roman"/>
      <w:szCs w:val="20"/>
    </w:rPr>
  </w:style>
  <w:style w:type="character" w:customStyle="1" w:styleId="DocumentMapChar">
    <w:name w:val="Document Map Char"/>
    <w:basedOn w:val="DefaultParagraphFont"/>
    <w:link w:val="DocumentMap"/>
    <w:semiHidden/>
    <w:rsid w:val="00F47D6F"/>
    <w:rPr>
      <w:rFonts w:ascii="Tahoma" w:eastAsia="Times New Roman" w:hAnsi="Tahoma" w:cs="Times New Roman"/>
      <w:sz w:val="20"/>
      <w:szCs w:val="20"/>
      <w:shd w:val="clear" w:color="auto" w:fill="000080"/>
    </w:rPr>
  </w:style>
  <w:style w:type="paragraph" w:styleId="Index1">
    <w:name w:val="index 1"/>
    <w:basedOn w:val="Normal"/>
    <w:next w:val="Normal"/>
    <w:autoRedefine/>
    <w:semiHidden/>
    <w:rsid w:val="00F47D6F"/>
    <w:pPr>
      <w:spacing w:after="120" w:line="240" w:lineRule="auto"/>
      <w:ind w:left="240" w:hanging="240"/>
    </w:pPr>
    <w:rPr>
      <w:rFonts w:eastAsia="Times New Roman" w:cs="Times New Roman"/>
      <w:szCs w:val="20"/>
    </w:rPr>
  </w:style>
  <w:style w:type="paragraph" w:styleId="Index2">
    <w:name w:val="index 2"/>
    <w:basedOn w:val="Normal"/>
    <w:next w:val="Normal"/>
    <w:autoRedefine/>
    <w:semiHidden/>
    <w:rsid w:val="00F47D6F"/>
    <w:pPr>
      <w:spacing w:after="120" w:line="240" w:lineRule="auto"/>
      <w:ind w:left="480" w:hanging="240"/>
    </w:pPr>
    <w:rPr>
      <w:rFonts w:eastAsia="Times New Roman" w:cs="Times New Roman"/>
      <w:szCs w:val="20"/>
    </w:rPr>
  </w:style>
  <w:style w:type="paragraph" w:styleId="Index3">
    <w:name w:val="index 3"/>
    <w:basedOn w:val="Normal"/>
    <w:next w:val="Normal"/>
    <w:autoRedefine/>
    <w:semiHidden/>
    <w:rsid w:val="00F47D6F"/>
    <w:pPr>
      <w:spacing w:after="120" w:line="240" w:lineRule="auto"/>
      <w:ind w:left="720" w:hanging="240"/>
    </w:pPr>
    <w:rPr>
      <w:rFonts w:eastAsia="Times New Roman" w:cs="Times New Roman"/>
      <w:szCs w:val="20"/>
    </w:rPr>
  </w:style>
  <w:style w:type="paragraph" w:styleId="Index4">
    <w:name w:val="index 4"/>
    <w:basedOn w:val="Normal"/>
    <w:next w:val="Normal"/>
    <w:autoRedefine/>
    <w:semiHidden/>
    <w:rsid w:val="00F47D6F"/>
    <w:pPr>
      <w:spacing w:after="120" w:line="240" w:lineRule="auto"/>
      <w:ind w:left="960" w:hanging="240"/>
    </w:pPr>
    <w:rPr>
      <w:rFonts w:eastAsia="Times New Roman" w:cs="Times New Roman"/>
      <w:szCs w:val="20"/>
    </w:rPr>
  </w:style>
  <w:style w:type="paragraph" w:styleId="Index5">
    <w:name w:val="index 5"/>
    <w:basedOn w:val="Normal"/>
    <w:next w:val="Normal"/>
    <w:autoRedefine/>
    <w:semiHidden/>
    <w:rsid w:val="00F47D6F"/>
    <w:pPr>
      <w:spacing w:after="120" w:line="240" w:lineRule="auto"/>
      <w:ind w:left="1200" w:hanging="240"/>
    </w:pPr>
    <w:rPr>
      <w:rFonts w:eastAsia="Times New Roman" w:cs="Times New Roman"/>
      <w:szCs w:val="20"/>
    </w:rPr>
  </w:style>
  <w:style w:type="paragraph" w:styleId="Index6">
    <w:name w:val="index 6"/>
    <w:basedOn w:val="Normal"/>
    <w:next w:val="Normal"/>
    <w:autoRedefine/>
    <w:semiHidden/>
    <w:rsid w:val="00F47D6F"/>
    <w:pPr>
      <w:spacing w:after="120" w:line="240" w:lineRule="auto"/>
      <w:ind w:left="1440" w:hanging="240"/>
    </w:pPr>
    <w:rPr>
      <w:rFonts w:eastAsia="Times New Roman" w:cs="Times New Roman"/>
      <w:szCs w:val="20"/>
    </w:rPr>
  </w:style>
  <w:style w:type="paragraph" w:styleId="Index7">
    <w:name w:val="index 7"/>
    <w:basedOn w:val="Normal"/>
    <w:next w:val="Normal"/>
    <w:autoRedefine/>
    <w:semiHidden/>
    <w:rsid w:val="00F47D6F"/>
    <w:pPr>
      <w:spacing w:after="120" w:line="240" w:lineRule="auto"/>
      <w:ind w:left="1680" w:hanging="240"/>
    </w:pPr>
    <w:rPr>
      <w:rFonts w:eastAsia="Times New Roman" w:cs="Times New Roman"/>
      <w:szCs w:val="20"/>
    </w:rPr>
  </w:style>
  <w:style w:type="paragraph" w:styleId="Index8">
    <w:name w:val="index 8"/>
    <w:basedOn w:val="Normal"/>
    <w:next w:val="Normal"/>
    <w:autoRedefine/>
    <w:semiHidden/>
    <w:rsid w:val="00F47D6F"/>
    <w:pPr>
      <w:spacing w:after="120" w:line="240" w:lineRule="auto"/>
      <w:ind w:left="1920" w:hanging="240"/>
    </w:pPr>
    <w:rPr>
      <w:rFonts w:eastAsia="Times New Roman" w:cs="Times New Roman"/>
      <w:szCs w:val="20"/>
    </w:rPr>
  </w:style>
  <w:style w:type="paragraph" w:styleId="Index9">
    <w:name w:val="index 9"/>
    <w:basedOn w:val="Normal"/>
    <w:next w:val="Normal"/>
    <w:autoRedefine/>
    <w:semiHidden/>
    <w:rsid w:val="00F47D6F"/>
    <w:pPr>
      <w:spacing w:after="120" w:line="240" w:lineRule="auto"/>
      <w:ind w:left="2160" w:hanging="240"/>
    </w:pPr>
    <w:rPr>
      <w:rFonts w:eastAsia="Times New Roman" w:cs="Times New Roman"/>
      <w:szCs w:val="20"/>
    </w:rPr>
  </w:style>
  <w:style w:type="paragraph" w:styleId="IndexHeading">
    <w:name w:val="index heading"/>
    <w:basedOn w:val="Normal"/>
    <w:next w:val="Index1"/>
    <w:semiHidden/>
    <w:rsid w:val="00F47D6F"/>
    <w:pPr>
      <w:spacing w:after="120" w:line="240" w:lineRule="auto"/>
    </w:pPr>
    <w:rPr>
      <w:rFonts w:ascii="Arial" w:eastAsia="Times New Roman" w:hAnsi="Arial" w:cs="Times New Roman"/>
      <w:b/>
      <w:szCs w:val="20"/>
    </w:rPr>
  </w:style>
  <w:style w:type="paragraph" w:styleId="List5">
    <w:name w:val="List 5"/>
    <w:basedOn w:val="Normal"/>
    <w:rsid w:val="00F47D6F"/>
    <w:pPr>
      <w:spacing w:after="120" w:line="240" w:lineRule="auto"/>
      <w:ind w:left="1800" w:hanging="360"/>
    </w:pPr>
    <w:rPr>
      <w:rFonts w:eastAsia="Times New Roman" w:cs="Times New Roman"/>
      <w:szCs w:val="20"/>
    </w:rPr>
  </w:style>
  <w:style w:type="paragraph" w:styleId="ListBullet2">
    <w:name w:val="List Bullet 2"/>
    <w:basedOn w:val="Normal"/>
    <w:autoRedefine/>
    <w:rsid w:val="00F47D6F"/>
    <w:pPr>
      <w:numPr>
        <w:numId w:val="4"/>
      </w:numPr>
      <w:spacing w:after="120" w:line="240" w:lineRule="auto"/>
    </w:pPr>
    <w:rPr>
      <w:rFonts w:eastAsia="Times New Roman" w:cs="Times New Roman"/>
      <w:szCs w:val="20"/>
    </w:rPr>
  </w:style>
  <w:style w:type="paragraph" w:styleId="ListBullet3">
    <w:name w:val="List Bullet 3"/>
    <w:basedOn w:val="Normal"/>
    <w:autoRedefine/>
    <w:rsid w:val="00F47D6F"/>
    <w:pPr>
      <w:numPr>
        <w:numId w:val="5"/>
      </w:numPr>
      <w:spacing w:after="120" w:line="240" w:lineRule="auto"/>
    </w:pPr>
    <w:rPr>
      <w:rFonts w:eastAsia="Times New Roman" w:cs="Times New Roman"/>
      <w:szCs w:val="20"/>
    </w:rPr>
  </w:style>
  <w:style w:type="paragraph" w:styleId="ListBullet4">
    <w:name w:val="List Bullet 4"/>
    <w:basedOn w:val="Normal"/>
    <w:autoRedefine/>
    <w:rsid w:val="00F47D6F"/>
    <w:pPr>
      <w:numPr>
        <w:numId w:val="6"/>
      </w:numPr>
      <w:spacing w:after="120" w:line="240" w:lineRule="auto"/>
    </w:pPr>
    <w:rPr>
      <w:rFonts w:eastAsia="Times New Roman" w:cs="Times New Roman"/>
      <w:szCs w:val="20"/>
    </w:rPr>
  </w:style>
  <w:style w:type="paragraph" w:styleId="ListBullet5">
    <w:name w:val="List Bullet 5"/>
    <w:basedOn w:val="Normal"/>
    <w:autoRedefine/>
    <w:rsid w:val="00F47D6F"/>
    <w:pPr>
      <w:numPr>
        <w:numId w:val="7"/>
      </w:numPr>
      <w:spacing w:after="120" w:line="240" w:lineRule="auto"/>
    </w:pPr>
    <w:rPr>
      <w:rFonts w:eastAsia="Times New Roman" w:cs="Times New Roman"/>
      <w:szCs w:val="20"/>
    </w:rPr>
  </w:style>
  <w:style w:type="paragraph" w:styleId="ListContinue">
    <w:name w:val="List Continue"/>
    <w:basedOn w:val="Normal"/>
    <w:rsid w:val="00F47D6F"/>
    <w:pPr>
      <w:spacing w:after="120" w:line="240" w:lineRule="auto"/>
      <w:ind w:left="360"/>
    </w:pPr>
    <w:rPr>
      <w:rFonts w:eastAsia="Times New Roman" w:cs="Times New Roman"/>
      <w:szCs w:val="20"/>
    </w:rPr>
  </w:style>
  <w:style w:type="paragraph" w:styleId="ListContinue2">
    <w:name w:val="List Continue 2"/>
    <w:basedOn w:val="Normal"/>
    <w:rsid w:val="00F47D6F"/>
    <w:pPr>
      <w:spacing w:after="120" w:line="240" w:lineRule="auto"/>
      <w:ind w:left="720"/>
    </w:pPr>
    <w:rPr>
      <w:rFonts w:eastAsia="Times New Roman" w:cs="Times New Roman"/>
      <w:szCs w:val="20"/>
    </w:rPr>
  </w:style>
  <w:style w:type="paragraph" w:styleId="ListContinue3">
    <w:name w:val="List Continue 3"/>
    <w:basedOn w:val="Normal"/>
    <w:rsid w:val="00F47D6F"/>
    <w:pPr>
      <w:spacing w:after="120" w:line="240" w:lineRule="auto"/>
      <w:ind w:left="1080"/>
    </w:pPr>
    <w:rPr>
      <w:rFonts w:eastAsia="Times New Roman" w:cs="Times New Roman"/>
      <w:szCs w:val="20"/>
    </w:rPr>
  </w:style>
  <w:style w:type="paragraph" w:styleId="ListContinue4">
    <w:name w:val="List Continue 4"/>
    <w:basedOn w:val="Normal"/>
    <w:rsid w:val="00F47D6F"/>
    <w:pPr>
      <w:spacing w:after="120" w:line="240" w:lineRule="auto"/>
      <w:ind w:left="1440"/>
    </w:pPr>
    <w:rPr>
      <w:rFonts w:eastAsia="Times New Roman" w:cs="Times New Roman"/>
      <w:szCs w:val="20"/>
    </w:rPr>
  </w:style>
  <w:style w:type="paragraph" w:styleId="ListContinue5">
    <w:name w:val="List Continue 5"/>
    <w:basedOn w:val="Normal"/>
    <w:rsid w:val="00F47D6F"/>
    <w:pPr>
      <w:spacing w:after="120" w:line="240" w:lineRule="auto"/>
      <w:ind w:left="1800"/>
    </w:pPr>
    <w:rPr>
      <w:rFonts w:eastAsia="Times New Roman" w:cs="Times New Roman"/>
      <w:szCs w:val="20"/>
    </w:rPr>
  </w:style>
  <w:style w:type="paragraph" w:styleId="ListNumber">
    <w:name w:val="List Number"/>
    <w:basedOn w:val="Normal"/>
    <w:rsid w:val="00F47D6F"/>
    <w:pPr>
      <w:numPr>
        <w:numId w:val="8"/>
      </w:numPr>
      <w:spacing w:after="120" w:line="240" w:lineRule="auto"/>
    </w:pPr>
    <w:rPr>
      <w:rFonts w:eastAsia="Times New Roman" w:cs="Times New Roman"/>
      <w:szCs w:val="20"/>
    </w:rPr>
  </w:style>
  <w:style w:type="paragraph" w:styleId="ListNumber2">
    <w:name w:val="List Number 2"/>
    <w:basedOn w:val="Normal"/>
    <w:rsid w:val="00F47D6F"/>
    <w:pPr>
      <w:numPr>
        <w:numId w:val="9"/>
      </w:numPr>
      <w:spacing w:after="120" w:line="240" w:lineRule="auto"/>
    </w:pPr>
    <w:rPr>
      <w:rFonts w:eastAsia="Times New Roman" w:cs="Times New Roman"/>
      <w:szCs w:val="20"/>
    </w:rPr>
  </w:style>
  <w:style w:type="paragraph" w:styleId="ListNumber3">
    <w:name w:val="List Number 3"/>
    <w:basedOn w:val="Normal"/>
    <w:rsid w:val="00F47D6F"/>
    <w:pPr>
      <w:numPr>
        <w:numId w:val="10"/>
      </w:numPr>
      <w:spacing w:after="120" w:line="240" w:lineRule="auto"/>
    </w:pPr>
    <w:rPr>
      <w:rFonts w:eastAsia="Times New Roman" w:cs="Times New Roman"/>
      <w:szCs w:val="20"/>
    </w:rPr>
  </w:style>
  <w:style w:type="paragraph" w:styleId="ListNumber4">
    <w:name w:val="List Number 4"/>
    <w:basedOn w:val="Normal"/>
    <w:rsid w:val="00F47D6F"/>
    <w:pPr>
      <w:numPr>
        <w:numId w:val="11"/>
      </w:numPr>
      <w:spacing w:after="120" w:line="240" w:lineRule="auto"/>
    </w:pPr>
    <w:rPr>
      <w:rFonts w:eastAsia="Times New Roman" w:cs="Times New Roman"/>
      <w:szCs w:val="20"/>
    </w:rPr>
  </w:style>
  <w:style w:type="paragraph" w:styleId="ListNumber5">
    <w:name w:val="List Number 5"/>
    <w:basedOn w:val="Normal"/>
    <w:rsid w:val="00F47D6F"/>
    <w:pPr>
      <w:numPr>
        <w:numId w:val="12"/>
      </w:numPr>
      <w:spacing w:after="120" w:line="240" w:lineRule="auto"/>
    </w:pPr>
    <w:rPr>
      <w:rFonts w:eastAsia="Times New Roman" w:cs="Times New Roman"/>
      <w:szCs w:val="20"/>
    </w:rPr>
  </w:style>
  <w:style w:type="paragraph" w:styleId="MacroText">
    <w:name w:val="macro"/>
    <w:link w:val="MacroTextChar"/>
    <w:semiHidden/>
    <w:rsid w:val="00F47D6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F47D6F"/>
    <w:rPr>
      <w:rFonts w:ascii="Courier New" w:eastAsia="Times New Roman" w:hAnsi="Courier New" w:cs="Times New Roman"/>
      <w:sz w:val="20"/>
      <w:szCs w:val="20"/>
    </w:rPr>
  </w:style>
  <w:style w:type="paragraph" w:styleId="MessageHeader">
    <w:name w:val="Message Header"/>
    <w:basedOn w:val="Normal"/>
    <w:link w:val="MessageHeaderChar"/>
    <w:rsid w:val="00F47D6F"/>
    <w:pPr>
      <w:pBdr>
        <w:top w:val="single" w:sz="6" w:space="1" w:color="auto"/>
        <w:left w:val="single" w:sz="6" w:space="1" w:color="auto"/>
        <w:bottom w:val="single" w:sz="6" w:space="1" w:color="auto"/>
        <w:right w:val="single" w:sz="6" w:space="1" w:color="auto"/>
      </w:pBdr>
      <w:shd w:val="pct20" w:color="auto" w:fill="auto"/>
      <w:spacing w:after="120" w:line="240" w:lineRule="auto"/>
      <w:ind w:left="1080" w:hanging="1080"/>
    </w:pPr>
    <w:rPr>
      <w:rFonts w:ascii="Arial" w:eastAsia="Times New Roman" w:hAnsi="Arial" w:cs="Times New Roman"/>
      <w:szCs w:val="20"/>
    </w:rPr>
  </w:style>
  <w:style w:type="character" w:customStyle="1" w:styleId="MessageHeaderChar">
    <w:name w:val="Message Header Char"/>
    <w:basedOn w:val="DefaultParagraphFont"/>
    <w:link w:val="MessageHeader"/>
    <w:rsid w:val="00F47D6F"/>
    <w:rPr>
      <w:rFonts w:ascii="Arial" w:eastAsia="Times New Roman" w:hAnsi="Arial" w:cs="Times New Roman"/>
      <w:sz w:val="20"/>
      <w:szCs w:val="20"/>
      <w:shd w:val="pct20" w:color="auto" w:fill="auto"/>
    </w:rPr>
  </w:style>
  <w:style w:type="paragraph" w:styleId="NormalIndent">
    <w:name w:val="Normal Indent"/>
    <w:basedOn w:val="Normal"/>
    <w:rsid w:val="00F47D6F"/>
    <w:pPr>
      <w:spacing w:after="120" w:line="240" w:lineRule="auto"/>
      <w:ind w:left="720"/>
    </w:pPr>
    <w:rPr>
      <w:rFonts w:eastAsia="Times New Roman" w:cs="Times New Roman"/>
      <w:szCs w:val="20"/>
    </w:rPr>
  </w:style>
  <w:style w:type="paragraph" w:styleId="NoteHeading">
    <w:name w:val="Note Heading"/>
    <w:basedOn w:val="Normal"/>
    <w:next w:val="Normal"/>
    <w:link w:val="NoteHeadingChar"/>
    <w:rsid w:val="00F47D6F"/>
    <w:pPr>
      <w:spacing w:after="120" w:line="240" w:lineRule="auto"/>
    </w:pPr>
    <w:rPr>
      <w:rFonts w:eastAsia="Times New Roman" w:cs="Times New Roman"/>
      <w:szCs w:val="20"/>
    </w:rPr>
  </w:style>
  <w:style w:type="character" w:customStyle="1" w:styleId="NoteHeadingChar">
    <w:name w:val="Note Heading Char"/>
    <w:basedOn w:val="DefaultParagraphFont"/>
    <w:link w:val="NoteHeading"/>
    <w:rsid w:val="00F47D6F"/>
    <w:rPr>
      <w:rFonts w:ascii="Times New Roman" w:eastAsia="Times New Roman" w:hAnsi="Times New Roman" w:cs="Times New Roman"/>
      <w:sz w:val="20"/>
      <w:szCs w:val="20"/>
    </w:rPr>
  </w:style>
  <w:style w:type="paragraph" w:styleId="Salutation">
    <w:name w:val="Salutation"/>
    <w:basedOn w:val="Normal"/>
    <w:next w:val="Normal"/>
    <w:link w:val="SalutationChar"/>
    <w:rsid w:val="00F47D6F"/>
    <w:pPr>
      <w:spacing w:after="120" w:line="240" w:lineRule="auto"/>
    </w:pPr>
    <w:rPr>
      <w:rFonts w:eastAsia="Times New Roman" w:cs="Times New Roman"/>
      <w:szCs w:val="20"/>
    </w:rPr>
  </w:style>
  <w:style w:type="character" w:customStyle="1" w:styleId="SalutationChar">
    <w:name w:val="Salutation Char"/>
    <w:basedOn w:val="DefaultParagraphFont"/>
    <w:link w:val="Salutation"/>
    <w:rsid w:val="00F47D6F"/>
    <w:rPr>
      <w:rFonts w:ascii="Times New Roman" w:eastAsia="Times New Roman" w:hAnsi="Times New Roman" w:cs="Times New Roman"/>
      <w:sz w:val="20"/>
      <w:szCs w:val="20"/>
    </w:rPr>
  </w:style>
  <w:style w:type="paragraph" w:styleId="Signature">
    <w:name w:val="Signature"/>
    <w:basedOn w:val="Normal"/>
    <w:link w:val="SignatureChar"/>
    <w:rsid w:val="00F47D6F"/>
    <w:pPr>
      <w:spacing w:after="120" w:line="240" w:lineRule="auto"/>
      <w:ind w:left="4320"/>
    </w:pPr>
    <w:rPr>
      <w:rFonts w:eastAsia="Times New Roman" w:cs="Times New Roman"/>
      <w:szCs w:val="20"/>
    </w:rPr>
  </w:style>
  <w:style w:type="character" w:customStyle="1" w:styleId="SignatureChar">
    <w:name w:val="Signature Char"/>
    <w:basedOn w:val="DefaultParagraphFont"/>
    <w:link w:val="Signature"/>
    <w:rsid w:val="00F47D6F"/>
    <w:rPr>
      <w:rFonts w:ascii="Times New Roman" w:eastAsia="Times New Roman" w:hAnsi="Times New Roman" w:cs="Times New Roman"/>
      <w:sz w:val="20"/>
      <w:szCs w:val="20"/>
    </w:rPr>
  </w:style>
  <w:style w:type="paragraph" w:styleId="TableofAuthorities">
    <w:name w:val="table of authorities"/>
    <w:basedOn w:val="Normal"/>
    <w:next w:val="Normal"/>
    <w:semiHidden/>
    <w:rsid w:val="00F47D6F"/>
    <w:pPr>
      <w:spacing w:after="120" w:line="240" w:lineRule="auto"/>
      <w:ind w:left="240" w:hanging="240"/>
    </w:pPr>
    <w:rPr>
      <w:rFonts w:eastAsia="Times New Roman" w:cs="Times New Roman"/>
      <w:szCs w:val="20"/>
    </w:rPr>
  </w:style>
  <w:style w:type="paragraph" w:styleId="TableofFigures">
    <w:name w:val="table of figures"/>
    <w:basedOn w:val="Normal"/>
    <w:next w:val="Normal"/>
    <w:semiHidden/>
    <w:rsid w:val="00F47D6F"/>
    <w:pPr>
      <w:spacing w:after="120" w:line="240" w:lineRule="auto"/>
      <w:ind w:left="480" w:hanging="480"/>
    </w:pPr>
    <w:rPr>
      <w:rFonts w:eastAsia="Times New Roman" w:cs="Times New Roman"/>
      <w:szCs w:val="20"/>
    </w:rPr>
  </w:style>
  <w:style w:type="paragraph" w:styleId="TOAHeading">
    <w:name w:val="toa heading"/>
    <w:basedOn w:val="Normal"/>
    <w:next w:val="Normal"/>
    <w:semiHidden/>
    <w:rsid w:val="00F47D6F"/>
    <w:pPr>
      <w:spacing w:before="120" w:after="120" w:line="240" w:lineRule="auto"/>
    </w:pPr>
    <w:rPr>
      <w:rFonts w:ascii="Arial" w:eastAsia="Times New Roman" w:hAnsi="Arial" w:cs="Times New Roman"/>
      <w:b/>
      <w:szCs w:val="20"/>
    </w:rPr>
  </w:style>
  <w:style w:type="paragraph" w:customStyle="1" w:styleId="Paper-Title">
    <w:name w:val="Paper-Title"/>
    <w:basedOn w:val="Normal"/>
    <w:rsid w:val="00F47D6F"/>
    <w:pPr>
      <w:overflowPunct w:val="0"/>
      <w:autoSpaceDE w:val="0"/>
      <w:autoSpaceDN w:val="0"/>
      <w:adjustRightInd w:val="0"/>
      <w:spacing w:after="120" w:line="240" w:lineRule="auto"/>
      <w:jc w:val="center"/>
      <w:textAlignment w:val="baseline"/>
    </w:pPr>
    <w:rPr>
      <w:rFonts w:ascii="Helvetica" w:eastAsia="Times New Roman" w:hAnsi="Helvetica" w:cs="Times New Roman"/>
      <w:b/>
      <w:sz w:val="36"/>
      <w:szCs w:val="20"/>
    </w:rPr>
  </w:style>
  <w:style w:type="character" w:customStyle="1" w:styleId="v8n000000">
    <w:name w:val="v8n000000"/>
    <w:basedOn w:val="DefaultParagraphFont"/>
    <w:rsid w:val="00F47D6F"/>
  </w:style>
  <w:style w:type="character" w:customStyle="1" w:styleId="emailstyle18">
    <w:name w:val="emailstyle18"/>
    <w:semiHidden/>
    <w:rsid w:val="00F47D6F"/>
    <w:rPr>
      <w:rFonts w:ascii="Arial" w:hAnsi="Arial" w:cs="Arial" w:hint="default"/>
      <w:color w:val="000080"/>
    </w:rPr>
  </w:style>
  <w:style w:type="paragraph" w:customStyle="1" w:styleId="p1">
    <w:name w:val="p1"/>
    <w:basedOn w:val="Normal"/>
    <w:rsid w:val="00F47D6F"/>
    <w:pPr>
      <w:spacing w:after="0" w:line="240" w:lineRule="auto"/>
      <w:jc w:val="left"/>
    </w:pPr>
    <w:rPr>
      <w:rFonts w:eastAsia="Calibri" w:cs="Times New Roman"/>
      <w:color w:val="2C2C2C"/>
      <w:sz w:val="15"/>
      <w:szCs w:val="15"/>
    </w:rPr>
  </w:style>
  <w:style w:type="character" w:styleId="PlaceholderText">
    <w:name w:val="Placeholder Text"/>
    <w:basedOn w:val="DefaultParagraphFont"/>
    <w:uiPriority w:val="99"/>
    <w:semiHidden/>
    <w:rsid w:val="00F47D6F"/>
    <w:rPr>
      <w:color w:val="808080"/>
    </w:rPr>
  </w:style>
  <w:style w:type="character" w:customStyle="1" w:styleId="highlight">
    <w:name w:val="highlight"/>
    <w:rsid w:val="00F47D6F"/>
  </w:style>
  <w:style w:type="character" w:customStyle="1" w:styleId="read-font-plus3">
    <w:name w:val="read-font-plus3"/>
    <w:basedOn w:val="DefaultParagraphFont"/>
    <w:rsid w:val="00F47D6F"/>
  </w:style>
  <w:style w:type="paragraph" w:customStyle="1" w:styleId="Normal0">
    <w:name w:val="[Normal]"/>
    <w:rsid w:val="00C0677D"/>
    <w:pPr>
      <w:widowControl w:val="0"/>
      <w:autoSpaceDE w:val="0"/>
      <w:autoSpaceDN w:val="0"/>
      <w:adjustRightInd w:val="0"/>
      <w:spacing w:after="0" w:line="240" w:lineRule="auto"/>
    </w:pPr>
    <w:rPr>
      <w:rFonts w:ascii="Arial" w:eastAsia="Times" w:hAnsi="Arial" w:cs="Arial"/>
      <w:sz w:val="24"/>
      <w:szCs w:val="24"/>
    </w:rPr>
  </w:style>
  <w:style w:type="character" w:styleId="Mention">
    <w:name w:val="Mention"/>
    <w:uiPriority w:val="99"/>
    <w:semiHidden/>
    <w:unhideWhenUsed/>
    <w:rsid w:val="00C0677D"/>
    <w:rPr>
      <w:color w:val="2B579A"/>
      <w:shd w:val="clear" w:color="auto" w:fill="E6E6E6"/>
    </w:rPr>
  </w:style>
  <w:style w:type="paragraph" w:customStyle="1" w:styleId="MediumShading1-Accent11">
    <w:name w:val="Medium Shading 1 - Accent 11"/>
    <w:basedOn w:val="Normal"/>
    <w:uiPriority w:val="1"/>
    <w:rsid w:val="00C0677D"/>
    <w:pPr>
      <w:keepNext/>
      <w:tabs>
        <w:tab w:val="num" w:pos="720"/>
      </w:tabs>
      <w:spacing w:after="120" w:line="240" w:lineRule="auto"/>
      <w:ind w:left="1080" w:hanging="360"/>
      <w:contextualSpacing/>
      <w:outlineLvl w:val="1"/>
    </w:pPr>
    <w:rPr>
      <w:rFonts w:ascii="Verdana" w:eastAsia="Times New Roman" w:hAnsi="Verdana" w:cs="Times New Roman"/>
      <w:szCs w:val="20"/>
    </w:rPr>
  </w:style>
  <w:style w:type="paragraph" w:customStyle="1" w:styleId="Bullet">
    <w:name w:val="Bullet"/>
    <w:basedOn w:val="Normal"/>
    <w:rsid w:val="00A553C9"/>
    <w:pPr>
      <w:tabs>
        <w:tab w:val="left" w:pos="180"/>
        <w:tab w:val="num" w:pos="720"/>
      </w:tabs>
      <w:overflowPunct w:val="0"/>
      <w:autoSpaceDE w:val="0"/>
      <w:autoSpaceDN w:val="0"/>
      <w:adjustRightInd w:val="0"/>
      <w:spacing w:after="80" w:line="240" w:lineRule="auto"/>
      <w:ind w:left="720" w:hanging="360"/>
      <w:textAlignment w:val="baseline"/>
    </w:pPr>
    <w:rPr>
      <w:rFonts w:eastAsia="Times New Roman" w:cs="Times New Roman"/>
      <w:szCs w:val="20"/>
    </w:rPr>
  </w:style>
  <w:style w:type="paragraph" w:customStyle="1" w:styleId="Copyright">
    <w:name w:val="Copyright"/>
    <w:basedOn w:val="Normal"/>
    <w:link w:val="CopyrightChar"/>
    <w:rsid w:val="00A553C9"/>
    <w:pPr>
      <w:framePr w:w="4680" w:h="1977" w:hRule="exact" w:hSpace="187" w:wrap="auto" w:vAnchor="page" w:hAnchor="page" w:x="1155" w:y="12605" w:anchorLock="1"/>
      <w:spacing w:after="0" w:line="240" w:lineRule="auto"/>
    </w:pPr>
    <w:rPr>
      <w:rFonts w:eastAsia="Times New Roman" w:cs="Times New Roman"/>
      <w:sz w:val="16"/>
      <w:szCs w:val="20"/>
    </w:rPr>
  </w:style>
  <w:style w:type="character" w:customStyle="1" w:styleId="CopyrightChar">
    <w:name w:val="Copyright Char"/>
    <w:link w:val="Copyright"/>
    <w:rsid w:val="0071367E"/>
    <w:rPr>
      <w:rFonts w:ascii="Times New Roman" w:eastAsia="Times New Roman" w:hAnsi="Times New Roman" w:cs="Times New Roman"/>
      <w:sz w:val="16"/>
      <w:szCs w:val="20"/>
    </w:rPr>
  </w:style>
  <w:style w:type="paragraph" w:styleId="BodyTextIndent">
    <w:name w:val="Body Text Indent"/>
    <w:basedOn w:val="Normal"/>
    <w:link w:val="BodyTextIndentChar"/>
    <w:rsid w:val="00A553C9"/>
    <w:pPr>
      <w:spacing w:after="0" w:line="240" w:lineRule="auto"/>
      <w:ind w:firstLine="360"/>
    </w:pPr>
    <w:rPr>
      <w:rFonts w:eastAsia="Times New Roman" w:cs="Times New Roman"/>
      <w:sz w:val="18"/>
      <w:szCs w:val="20"/>
    </w:rPr>
  </w:style>
  <w:style w:type="character" w:customStyle="1" w:styleId="BodyTextIndentChar">
    <w:name w:val="Body Text Indent Char"/>
    <w:basedOn w:val="DefaultParagraphFont"/>
    <w:link w:val="BodyTextIndent"/>
    <w:rsid w:val="00A553C9"/>
    <w:rPr>
      <w:rFonts w:ascii="Times New Roman" w:eastAsia="Times New Roman" w:hAnsi="Times New Roman" w:cs="Times New Roman"/>
      <w:sz w:val="18"/>
      <w:szCs w:val="20"/>
    </w:rPr>
  </w:style>
  <w:style w:type="paragraph" w:styleId="Footer">
    <w:name w:val="footer"/>
    <w:basedOn w:val="Normal"/>
    <w:link w:val="FooterChar"/>
    <w:uiPriority w:val="99"/>
    <w:rsid w:val="00A553C9"/>
    <w:pPr>
      <w:tabs>
        <w:tab w:val="center" w:pos="4320"/>
        <w:tab w:val="right" w:pos="8640"/>
      </w:tabs>
      <w:spacing w:after="120" w:line="240" w:lineRule="auto"/>
    </w:pPr>
    <w:rPr>
      <w:rFonts w:eastAsia="Times New Roman" w:cs="Times New Roman"/>
      <w:szCs w:val="20"/>
    </w:rPr>
  </w:style>
  <w:style w:type="character" w:customStyle="1" w:styleId="FooterChar">
    <w:name w:val="Footer Char"/>
    <w:basedOn w:val="DefaultParagraphFont"/>
    <w:link w:val="Footer"/>
    <w:uiPriority w:val="99"/>
    <w:rsid w:val="00A553C9"/>
    <w:rPr>
      <w:rFonts w:ascii="Times New Roman" w:eastAsia="Times New Roman" w:hAnsi="Times New Roman" w:cs="Times New Roman"/>
      <w:sz w:val="20"/>
      <w:szCs w:val="20"/>
    </w:rPr>
  </w:style>
  <w:style w:type="paragraph" w:styleId="BlockText">
    <w:name w:val="Block Text"/>
    <w:basedOn w:val="Normal"/>
    <w:rsid w:val="00A553C9"/>
    <w:pPr>
      <w:spacing w:after="120" w:line="240" w:lineRule="auto"/>
      <w:ind w:left="1440" w:right="1440"/>
    </w:pPr>
    <w:rPr>
      <w:rFonts w:eastAsia="Times New Roman" w:cs="Times New Roman"/>
      <w:szCs w:val="20"/>
    </w:rPr>
  </w:style>
  <w:style w:type="paragraph" w:styleId="Closing">
    <w:name w:val="Closing"/>
    <w:basedOn w:val="Normal"/>
    <w:link w:val="ClosingChar"/>
    <w:rsid w:val="00A553C9"/>
    <w:pPr>
      <w:spacing w:after="120" w:line="240" w:lineRule="auto"/>
      <w:ind w:left="4320"/>
    </w:pPr>
    <w:rPr>
      <w:rFonts w:eastAsia="Times New Roman" w:cs="Times New Roman"/>
      <w:szCs w:val="20"/>
    </w:rPr>
  </w:style>
  <w:style w:type="character" w:customStyle="1" w:styleId="ClosingChar">
    <w:name w:val="Closing Char"/>
    <w:basedOn w:val="DefaultParagraphFont"/>
    <w:link w:val="Closing"/>
    <w:rsid w:val="00A553C9"/>
    <w:rPr>
      <w:rFonts w:ascii="Times New Roman" w:eastAsia="Times New Roman" w:hAnsi="Times New Roman" w:cs="Times New Roman"/>
      <w:sz w:val="20"/>
      <w:szCs w:val="20"/>
    </w:rPr>
  </w:style>
  <w:style w:type="paragraph" w:styleId="Date">
    <w:name w:val="Date"/>
    <w:basedOn w:val="Normal"/>
    <w:next w:val="Normal"/>
    <w:link w:val="DateChar"/>
    <w:rsid w:val="00A553C9"/>
    <w:pPr>
      <w:spacing w:after="120" w:line="240" w:lineRule="auto"/>
    </w:pPr>
    <w:rPr>
      <w:rFonts w:eastAsia="Times New Roman" w:cs="Times New Roman"/>
      <w:szCs w:val="20"/>
    </w:rPr>
  </w:style>
  <w:style w:type="character" w:customStyle="1" w:styleId="DateChar">
    <w:name w:val="Date Char"/>
    <w:basedOn w:val="DefaultParagraphFont"/>
    <w:link w:val="Date"/>
    <w:rsid w:val="00A553C9"/>
    <w:rPr>
      <w:rFonts w:ascii="Times New Roman" w:eastAsia="Times New Roman" w:hAnsi="Times New Roman" w:cs="Times New Roman"/>
      <w:sz w:val="20"/>
      <w:szCs w:val="20"/>
    </w:rPr>
  </w:style>
  <w:style w:type="paragraph" w:styleId="List">
    <w:name w:val="List"/>
    <w:basedOn w:val="Normal"/>
    <w:rsid w:val="00A553C9"/>
    <w:pPr>
      <w:spacing w:after="120" w:line="240" w:lineRule="auto"/>
      <w:ind w:left="360" w:hanging="360"/>
    </w:pPr>
    <w:rPr>
      <w:rFonts w:eastAsia="Times New Roman" w:cs="Times New Roman"/>
      <w:szCs w:val="20"/>
    </w:rPr>
  </w:style>
  <w:style w:type="paragraph" w:styleId="List2">
    <w:name w:val="List 2"/>
    <w:basedOn w:val="Normal"/>
    <w:rsid w:val="00A553C9"/>
    <w:pPr>
      <w:spacing w:after="120" w:line="240" w:lineRule="auto"/>
      <w:ind w:left="720" w:hanging="360"/>
    </w:pPr>
    <w:rPr>
      <w:rFonts w:eastAsia="Times New Roman" w:cs="Times New Roman"/>
      <w:szCs w:val="20"/>
    </w:rPr>
  </w:style>
  <w:style w:type="paragraph" w:styleId="List3">
    <w:name w:val="List 3"/>
    <w:basedOn w:val="Normal"/>
    <w:rsid w:val="00A553C9"/>
    <w:pPr>
      <w:spacing w:after="120" w:line="240" w:lineRule="auto"/>
      <w:ind w:left="1080" w:hanging="360"/>
    </w:pPr>
    <w:rPr>
      <w:rFonts w:eastAsia="Times New Roman" w:cs="Times New Roman"/>
      <w:szCs w:val="20"/>
    </w:rPr>
  </w:style>
  <w:style w:type="paragraph" w:styleId="List4">
    <w:name w:val="List 4"/>
    <w:basedOn w:val="Normal"/>
    <w:rsid w:val="00A553C9"/>
    <w:pPr>
      <w:spacing w:after="120" w:line="240" w:lineRule="auto"/>
      <w:ind w:left="1440" w:hanging="360"/>
    </w:pPr>
    <w:rPr>
      <w:rFonts w:eastAsia="Times New Roman" w:cs="Times New Roman"/>
      <w:szCs w:val="20"/>
    </w:rPr>
  </w:style>
  <w:style w:type="paragraph" w:customStyle="1" w:styleId="Figure">
    <w:name w:val="Figure"/>
    <w:basedOn w:val="Normal"/>
    <w:rsid w:val="00A553C9"/>
    <w:pPr>
      <w:spacing w:after="0" w:line="240" w:lineRule="auto"/>
    </w:pPr>
    <w:rPr>
      <w:rFonts w:eastAsia="Times New Roman" w:cs="Times New Roman"/>
      <w:szCs w:val="20"/>
    </w:rPr>
  </w:style>
  <w:style w:type="paragraph" w:customStyle="1" w:styleId="cell">
    <w:name w:val="cell"/>
    <w:basedOn w:val="Normal"/>
    <w:rsid w:val="00A553C9"/>
    <w:pPr>
      <w:keepNext/>
      <w:keepLines/>
      <w:spacing w:after="120" w:line="240" w:lineRule="auto"/>
      <w:jc w:val="center"/>
    </w:pPr>
    <w:rPr>
      <w:rFonts w:eastAsia="Times New Roman" w:cs="Times New Roman"/>
      <w:b/>
      <w:szCs w:val="20"/>
    </w:rPr>
  </w:style>
  <w:style w:type="character" w:styleId="FollowedHyperlink">
    <w:name w:val="FollowedHyperlink"/>
    <w:rsid w:val="00A553C9"/>
    <w:rPr>
      <w:color w:val="800080"/>
      <w:u w:val="single"/>
    </w:rPr>
  </w:style>
  <w:style w:type="paragraph" w:customStyle="1" w:styleId="TextBody">
    <w:name w:val="Text Body"/>
    <w:basedOn w:val="Normal"/>
    <w:uiPriority w:val="1"/>
    <w:rsid w:val="00A553C9"/>
    <w:pPr>
      <w:suppressAutoHyphens/>
      <w:spacing w:after="0" w:line="288" w:lineRule="auto"/>
      <w:ind w:left="109"/>
    </w:pPr>
    <w:rPr>
      <w:rFonts w:eastAsia="Times New Roman" w:cs="Times New Roman"/>
      <w:szCs w:val="20"/>
    </w:rPr>
  </w:style>
  <w:style w:type="character" w:customStyle="1" w:styleId="fontstyle01">
    <w:name w:val="fontstyle01"/>
    <w:rsid w:val="00A553C9"/>
    <w:rPr>
      <w:rFonts w:ascii="TTCF7o00" w:hAnsi="TTCF7o00" w:hint="default"/>
      <w:b w:val="0"/>
      <w:bCs w:val="0"/>
      <w:i w:val="0"/>
      <w:iCs w:val="0"/>
      <w:color w:val="000000"/>
      <w:sz w:val="24"/>
      <w:szCs w:val="24"/>
    </w:rPr>
  </w:style>
  <w:style w:type="paragraph" w:customStyle="1" w:styleId="Normal2">
    <w:name w:val="Normal2"/>
    <w:rsid w:val="00A553C9"/>
    <w:pPr>
      <w:widowControl w:val="0"/>
      <w:spacing w:after="0" w:line="240" w:lineRule="auto"/>
    </w:pPr>
    <w:rPr>
      <w:rFonts w:ascii="Cambria" w:eastAsia="Cambria" w:hAnsi="Cambria" w:cs="Cambria"/>
      <w:color w:val="222222"/>
      <w:sz w:val="24"/>
      <w:szCs w:val="20"/>
      <w:highlight w:val="white"/>
    </w:rPr>
  </w:style>
  <w:style w:type="character" w:customStyle="1" w:styleId="link-mailto">
    <w:name w:val="link-mailto"/>
    <w:basedOn w:val="DefaultParagraphFont"/>
    <w:rsid w:val="00A553C9"/>
  </w:style>
  <w:style w:type="paragraph" w:customStyle="1" w:styleId="TextTight">
    <w:name w:val="Text Tight"/>
    <w:basedOn w:val="Text"/>
    <w:rsid w:val="007E36C4"/>
    <w:rPr>
      <w:noProof/>
      <w:spacing w:val="-2"/>
    </w:rPr>
  </w:style>
  <w:style w:type="paragraph" w:customStyle="1" w:styleId="AbstractTight">
    <w:name w:val="Abstract Tight"/>
    <w:basedOn w:val="Abstract"/>
    <w:rsid w:val="00B40153"/>
    <w:rPr>
      <w:spacing w:val="-4"/>
    </w:rPr>
  </w:style>
  <w:style w:type="paragraph" w:customStyle="1" w:styleId="AuthorName">
    <w:name w:val="Author Name"/>
    <w:basedOn w:val="Abstract"/>
    <w:link w:val="AuthorNameChar"/>
    <w:qFormat/>
    <w:rsid w:val="00F2034B"/>
    <w:rPr>
      <w:lang w:eastAsia="zh-CN"/>
    </w:rPr>
  </w:style>
  <w:style w:type="character" w:customStyle="1" w:styleId="AuthorNameChar">
    <w:name w:val="Author Name Char"/>
    <w:basedOn w:val="DefaultParagraphFont"/>
    <w:link w:val="AuthorName"/>
    <w:rsid w:val="0071367E"/>
    <w:rPr>
      <w:rFonts w:ascii="Arial" w:hAnsi="Arial" w:cs="Arial"/>
      <w:b/>
      <w:sz w:val="19"/>
      <w:lang w:eastAsia="zh-CN"/>
    </w:rPr>
  </w:style>
  <w:style w:type="paragraph" w:customStyle="1" w:styleId="Publicationpresentationgrantetc">
    <w:name w:val="Publication/presentation/grant/etc."/>
    <w:basedOn w:val="Normal"/>
    <w:uiPriority w:val="99"/>
    <w:rsid w:val="0071367E"/>
    <w:pPr>
      <w:widowControl w:val="0"/>
      <w:spacing w:after="80" w:line="240" w:lineRule="auto"/>
      <w:ind w:left="432" w:hanging="432"/>
      <w:jc w:val="left"/>
    </w:pPr>
    <w:rPr>
      <w:rFonts w:ascii="Calibri" w:eastAsia="Times New Roman" w:hAnsi="Calibri" w:cs="Times New Roman"/>
      <w:szCs w:val="24"/>
    </w:rPr>
  </w:style>
  <w:style w:type="paragraph" w:styleId="BodyText">
    <w:name w:val="Body Text"/>
    <w:basedOn w:val="Normal"/>
    <w:link w:val="BodyTextChar"/>
    <w:rsid w:val="0071367E"/>
    <w:pPr>
      <w:widowControl w:val="0"/>
      <w:autoSpaceDE w:val="0"/>
      <w:autoSpaceDN w:val="0"/>
      <w:spacing w:after="0" w:line="240" w:lineRule="auto"/>
      <w:ind w:left="100"/>
    </w:pPr>
    <w:rPr>
      <w:rFonts w:eastAsia="Times New Roman" w:cs="Times New Roman"/>
      <w:szCs w:val="20"/>
    </w:rPr>
  </w:style>
  <w:style w:type="character" w:customStyle="1" w:styleId="BodyTextChar">
    <w:name w:val="Body Text Char"/>
    <w:basedOn w:val="DefaultParagraphFont"/>
    <w:link w:val="BodyText"/>
    <w:rsid w:val="0071367E"/>
    <w:rPr>
      <w:rFonts w:ascii="Times New Roman" w:eastAsia="Times New Roman" w:hAnsi="Times New Roman" w:cs="Times New Roman"/>
      <w:sz w:val="20"/>
      <w:szCs w:val="20"/>
    </w:rPr>
  </w:style>
  <w:style w:type="paragraph" w:customStyle="1" w:styleId="Bibliography1">
    <w:name w:val="Bibliography1"/>
    <w:basedOn w:val="Normal"/>
    <w:next w:val="Normal"/>
    <w:uiPriority w:val="37"/>
    <w:unhideWhenUsed/>
    <w:rsid w:val="0071367E"/>
    <w:pPr>
      <w:spacing w:after="0" w:line="480" w:lineRule="auto"/>
      <w:ind w:left="720" w:hanging="720"/>
    </w:pPr>
    <w:rPr>
      <w:rFonts w:eastAsia="Times New Roman" w:cs="Times New Roman"/>
      <w:szCs w:val="20"/>
    </w:rPr>
  </w:style>
  <w:style w:type="paragraph" w:customStyle="1" w:styleId="ColorfulShading-Accent11">
    <w:name w:val="Colorful Shading - Accent 11"/>
    <w:hidden/>
    <w:uiPriority w:val="71"/>
    <w:rsid w:val="0071367E"/>
    <w:pPr>
      <w:spacing w:after="0" w:line="240" w:lineRule="auto"/>
    </w:pPr>
    <w:rPr>
      <w:rFonts w:ascii="Times New Roman" w:eastAsia="Times New Roman" w:hAnsi="Times New Roman" w:cs="Times New Roman"/>
      <w:sz w:val="20"/>
      <w:szCs w:val="20"/>
    </w:rPr>
  </w:style>
  <w:style w:type="paragraph" w:customStyle="1" w:styleId="ColorfulList-Accent11">
    <w:name w:val="Colorful List - Accent 11"/>
    <w:basedOn w:val="Normal"/>
    <w:uiPriority w:val="34"/>
    <w:rsid w:val="0071367E"/>
    <w:pPr>
      <w:spacing w:after="0" w:line="480" w:lineRule="auto"/>
      <w:ind w:left="720"/>
      <w:contextualSpacing/>
      <w:jc w:val="left"/>
    </w:pPr>
    <w:rPr>
      <w:rFonts w:ascii="Calibri" w:eastAsia="Yu Mincho" w:hAnsi="Calibri" w:cs="Times New Roman"/>
      <w:sz w:val="24"/>
      <w:szCs w:val="24"/>
    </w:rPr>
  </w:style>
  <w:style w:type="paragraph" w:customStyle="1" w:styleId="GridTable21">
    <w:name w:val="Grid Table 21"/>
    <w:basedOn w:val="Normal"/>
    <w:next w:val="Normal"/>
    <w:uiPriority w:val="47"/>
    <w:unhideWhenUsed/>
    <w:rsid w:val="0071367E"/>
    <w:pPr>
      <w:spacing w:after="0" w:line="480" w:lineRule="auto"/>
      <w:ind w:left="720" w:hanging="720"/>
    </w:pPr>
    <w:rPr>
      <w:rFonts w:eastAsia="Times New Roman" w:cs="Times New Roman"/>
      <w:szCs w:val="20"/>
    </w:rPr>
  </w:style>
  <w:style w:type="paragraph" w:customStyle="1" w:styleId="ColorfulGrid-Accent11">
    <w:name w:val="Colorful Grid - Accent 11"/>
    <w:basedOn w:val="Normal"/>
    <w:next w:val="Normal"/>
    <w:link w:val="ColorfulGrid-Accent1Char"/>
    <w:uiPriority w:val="29"/>
    <w:rsid w:val="0071367E"/>
    <w:pPr>
      <w:spacing w:after="120" w:line="240" w:lineRule="auto"/>
    </w:pPr>
    <w:rPr>
      <w:rFonts w:eastAsia="Times New Roman" w:cs="Times New Roman"/>
      <w:i/>
      <w:iCs/>
      <w:color w:val="000000"/>
      <w:szCs w:val="20"/>
    </w:rPr>
  </w:style>
  <w:style w:type="character" w:customStyle="1" w:styleId="ColorfulGrid-Accent1Char">
    <w:name w:val="Colorful Grid - Accent 1 Char"/>
    <w:link w:val="ColorfulGrid-Accent11"/>
    <w:uiPriority w:val="29"/>
    <w:rsid w:val="0071367E"/>
    <w:rPr>
      <w:rFonts w:ascii="Times New Roman" w:eastAsia="Times New Roman" w:hAnsi="Times New Roman" w:cs="Times New Roman"/>
      <w:i/>
      <w:iCs/>
      <w:color w:val="000000"/>
      <w:sz w:val="20"/>
      <w:szCs w:val="20"/>
    </w:rPr>
  </w:style>
  <w:style w:type="paragraph" w:styleId="Quote">
    <w:name w:val="Quote"/>
    <w:basedOn w:val="Normal"/>
    <w:next w:val="Normal"/>
    <w:link w:val="QuoteChar"/>
    <w:uiPriority w:val="29"/>
    <w:rsid w:val="0071367E"/>
    <w:pPr>
      <w:spacing w:after="120" w:line="240" w:lineRule="auto"/>
    </w:pPr>
    <w:rPr>
      <w:rFonts w:eastAsia="Times New Roman" w:cs="Times New Roman"/>
      <w:i/>
      <w:iCs/>
      <w:color w:val="000000" w:themeColor="text1"/>
      <w:szCs w:val="20"/>
    </w:rPr>
  </w:style>
  <w:style w:type="character" w:customStyle="1" w:styleId="QuoteChar">
    <w:name w:val="Quote Char"/>
    <w:basedOn w:val="DefaultParagraphFont"/>
    <w:link w:val="Quote"/>
    <w:uiPriority w:val="29"/>
    <w:rsid w:val="0071367E"/>
    <w:rPr>
      <w:rFonts w:ascii="Times New Roman" w:eastAsia="Times New Roman" w:hAnsi="Times New Roman" w:cs="Times New Roman"/>
      <w:i/>
      <w:iCs/>
      <w:color w:val="000000" w:themeColor="text1"/>
      <w:sz w:val="20"/>
      <w:szCs w:val="20"/>
    </w:rPr>
  </w:style>
  <w:style w:type="character" w:customStyle="1" w:styleId="odfvisible">
    <w:name w:val="odfvisible"/>
    <w:rsid w:val="0071367E"/>
  </w:style>
  <w:style w:type="character" w:customStyle="1" w:styleId="il">
    <w:name w:val="il"/>
    <w:rsid w:val="0071367E"/>
  </w:style>
  <w:style w:type="character" w:customStyle="1" w:styleId="tgc">
    <w:name w:val="_tgc"/>
    <w:rsid w:val="0071367E"/>
  </w:style>
  <w:style w:type="paragraph" w:customStyle="1" w:styleId="EndNoteBibliographyTitle">
    <w:name w:val="EndNote Bibliography Title"/>
    <w:basedOn w:val="Normal"/>
    <w:link w:val="EndNoteBibliographyTitleChar"/>
    <w:rsid w:val="0071367E"/>
    <w:pPr>
      <w:spacing w:after="0" w:line="240" w:lineRule="auto"/>
      <w:jc w:val="center"/>
    </w:pPr>
    <w:rPr>
      <w:rFonts w:ascii="Helvetica" w:eastAsia="Times New Roman" w:hAnsi="Helvetica" w:cs="Helvetica"/>
      <w:noProof/>
      <w:sz w:val="36"/>
      <w:szCs w:val="20"/>
    </w:rPr>
  </w:style>
  <w:style w:type="character" w:customStyle="1" w:styleId="EndNoteBibliographyTitleChar">
    <w:name w:val="EndNote Bibliography Title Char"/>
    <w:link w:val="EndNoteBibliographyTitle"/>
    <w:rsid w:val="0071367E"/>
    <w:rPr>
      <w:rFonts w:ascii="Helvetica" w:eastAsia="Times New Roman" w:hAnsi="Helvetica" w:cs="Helvetica"/>
      <w:noProof/>
      <w:sz w:val="36"/>
      <w:szCs w:val="20"/>
    </w:rPr>
  </w:style>
  <w:style w:type="paragraph" w:customStyle="1" w:styleId="EndNoteBibliography">
    <w:name w:val="EndNote Bibliography"/>
    <w:basedOn w:val="Normal"/>
    <w:link w:val="EndNoteBibliographyChar"/>
    <w:rsid w:val="0071367E"/>
    <w:pPr>
      <w:spacing w:after="120" w:line="240" w:lineRule="auto"/>
    </w:pPr>
    <w:rPr>
      <w:rFonts w:ascii="Helvetica" w:eastAsia="Times New Roman" w:hAnsi="Helvetica" w:cs="Helvetica"/>
      <w:noProof/>
      <w:sz w:val="36"/>
      <w:szCs w:val="20"/>
    </w:rPr>
  </w:style>
  <w:style w:type="character" w:customStyle="1" w:styleId="EndNoteBibliographyChar">
    <w:name w:val="EndNote Bibliography Char"/>
    <w:link w:val="EndNoteBibliography"/>
    <w:rsid w:val="0071367E"/>
    <w:rPr>
      <w:rFonts w:ascii="Helvetica" w:eastAsia="Times New Roman" w:hAnsi="Helvetica" w:cs="Helvetica"/>
      <w:noProof/>
      <w:sz w:val="36"/>
      <w:szCs w:val="20"/>
    </w:rPr>
  </w:style>
  <w:style w:type="paragraph" w:customStyle="1" w:styleId="E-Mail">
    <w:name w:val="E-Mail"/>
    <w:basedOn w:val="Normal"/>
    <w:rsid w:val="006644A6"/>
    <w:pPr>
      <w:spacing w:after="60" w:line="240" w:lineRule="auto"/>
      <w:jc w:val="center"/>
    </w:pPr>
    <w:rPr>
      <w:rFonts w:ascii="Helvetica" w:eastAsia="Times New Roman" w:hAnsi="Helvetica" w:cs="Times New Roman"/>
      <w:sz w:val="24"/>
      <w:szCs w:val="20"/>
      <w:lang w:val="en-GB"/>
    </w:rPr>
  </w:style>
  <w:style w:type="paragraph" w:customStyle="1" w:styleId="Captions">
    <w:name w:val="Captions"/>
    <w:basedOn w:val="Normal"/>
    <w:rsid w:val="0071367E"/>
    <w:pPr>
      <w:framePr w:w="4680" w:h="2160" w:hRule="exact" w:hSpace="187" w:wrap="around" w:hAnchor="text" w:yAlign="bottom" w:anchorLock="1"/>
      <w:spacing w:after="80" w:line="240" w:lineRule="auto"/>
      <w:jc w:val="center"/>
    </w:pPr>
    <w:rPr>
      <w:rFonts w:eastAsia="Times New Roman" w:cs="Times New Roman"/>
      <w:b/>
      <w:sz w:val="18"/>
      <w:szCs w:val="20"/>
      <w:lang w:val="en-GB"/>
    </w:rPr>
  </w:style>
  <w:style w:type="character" w:customStyle="1" w:styleId="gi">
    <w:name w:val="gi"/>
    <w:rsid w:val="0071367E"/>
  </w:style>
  <w:style w:type="paragraph" w:styleId="NoSpacing">
    <w:name w:val="No Spacing"/>
    <w:uiPriority w:val="1"/>
    <w:rsid w:val="0071367E"/>
    <w:pPr>
      <w:spacing w:after="0" w:line="240" w:lineRule="auto"/>
      <w:jc w:val="both"/>
    </w:pPr>
    <w:rPr>
      <w:rFonts w:ascii="Times New Roman" w:eastAsia="Times New Roman" w:hAnsi="Times New Roman" w:cs="Times New Roman"/>
      <w:sz w:val="18"/>
      <w:szCs w:val="20"/>
    </w:rPr>
  </w:style>
  <w:style w:type="character" w:styleId="HTMLCite">
    <w:name w:val="HTML Cite"/>
    <w:uiPriority w:val="99"/>
    <w:semiHidden/>
    <w:unhideWhenUsed/>
    <w:rsid w:val="0071367E"/>
    <w:rPr>
      <w:i/>
      <w:iCs/>
    </w:rPr>
  </w:style>
  <w:style w:type="character" w:customStyle="1" w:styleId="chaptertitle">
    <w:name w:val="chaptertitle"/>
    <w:rsid w:val="0071367E"/>
  </w:style>
  <w:style w:type="character" w:customStyle="1" w:styleId="booktitle">
    <w:name w:val="booktitle"/>
    <w:rsid w:val="0071367E"/>
  </w:style>
  <w:style w:type="character" w:customStyle="1" w:styleId="ind">
    <w:name w:val="ind"/>
    <w:rsid w:val="0071367E"/>
  </w:style>
  <w:style w:type="character" w:customStyle="1" w:styleId="MediumGrid2-Accent2Char">
    <w:name w:val="Medium Grid 2 - Accent 2 Char"/>
    <w:link w:val="MediumGrid2-Accent2"/>
    <w:uiPriority w:val="29"/>
    <w:semiHidden/>
    <w:rsid w:val="0071367E"/>
    <w:rPr>
      <w:rFonts w:ascii="Times New Roman" w:eastAsia="Times New Roman" w:hAnsi="Times New Roman"/>
      <w:i/>
      <w:iCs/>
      <w:color w:val="000000"/>
      <w:sz w:val="24"/>
      <w:szCs w:val="24"/>
    </w:rPr>
  </w:style>
  <w:style w:type="table" w:styleId="MediumGrid2-Accent2">
    <w:name w:val="Medium Grid 2 Accent 2"/>
    <w:basedOn w:val="TableNormal"/>
    <w:link w:val="MediumGrid2-Accent2Char"/>
    <w:uiPriority w:val="29"/>
    <w:semiHidden/>
    <w:unhideWhenUsed/>
    <w:rsid w:val="0071367E"/>
    <w:pPr>
      <w:spacing w:after="0" w:line="240" w:lineRule="auto"/>
    </w:pPr>
    <w:rPr>
      <w:rFonts w:ascii="Times New Roman" w:eastAsia="Times New Roman" w:hAnsi="Times New Roman"/>
      <w:i/>
      <w:iCs/>
      <w:color w:val="000000"/>
      <w:sz w:val="24"/>
      <w:szCs w:val="24"/>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tblPr/>
      <w:tcPr>
        <w:shd w:val="clear" w:color="auto" w:fill="FDF2EA"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paragraph" w:customStyle="1" w:styleId="Author">
    <w:name w:val="Author"/>
    <w:basedOn w:val="Normal"/>
    <w:next w:val="Affiliation"/>
    <w:rsid w:val="002062F7"/>
    <w:pPr>
      <w:spacing w:after="0" w:line="240" w:lineRule="auto"/>
      <w:jc w:val="center"/>
    </w:pPr>
    <w:rPr>
      <w:rFonts w:ascii="Arial" w:eastAsia="Times New Roman" w:hAnsi="Arial" w:cs="Times New Roman"/>
      <w:b/>
      <w:color w:val="000000"/>
      <w:sz w:val="22"/>
      <w:szCs w:val="20"/>
    </w:rPr>
  </w:style>
  <w:style w:type="paragraph" w:customStyle="1" w:styleId="Affiliation">
    <w:name w:val="Affiliation"/>
    <w:basedOn w:val="Author"/>
    <w:rsid w:val="002062F7"/>
    <w:rPr>
      <w:b w:val="0"/>
    </w:rPr>
  </w:style>
  <w:style w:type="paragraph" w:customStyle="1" w:styleId="References">
    <w:name w:val="References"/>
    <w:basedOn w:val="Normal"/>
    <w:link w:val="ReferencesChar"/>
    <w:rsid w:val="00B967E6"/>
    <w:pPr>
      <w:overflowPunct w:val="0"/>
      <w:autoSpaceDE w:val="0"/>
      <w:autoSpaceDN w:val="0"/>
      <w:adjustRightInd w:val="0"/>
      <w:spacing w:after="80" w:line="240" w:lineRule="auto"/>
      <w:ind w:left="180" w:hanging="180"/>
      <w:textAlignment w:val="baseline"/>
    </w:pPr>
    <w:rPr>
      <w:rFonts w:eastAsia="Times New Roman" w:cs="Times New Roman"/>
      <w:szCs w:val="20"/>
    </w:rPr>
  </w:style>
  <w:style w:type="character" w:customStyle="1" w:styleId="ReferencesChar">
    <w:name w:val="References Char"/>
    <w:link w:val="References"/>
    <w:rsid w:val="00B967E6"/>
    <w:rPr>
      <w:rFonts w:ascii="Times New Roman" w:eastAsia="Times New Roman" w:hAnsi="Times New Roman" w:cs="Times New Roman"/>
      <w:sz w:val="20"/>
      <w:szCs w:val="20"/>
    </w:rPr>
  </w:style>
  <w:style w:type="character" w:customStyle="1" w:styleId="q">
    <w:name w:val="q"/>
    <w:basedOn w:val="DefaultParagraphFont"/>
    <w:rsid w:val="00B967E6"/>
  </w:style>
  <w:style w:type="character" w:customStyle="1" w:styleId="apple-converted-space">
    <w:name w:val="apple-converted-space"/>
    <w:rsid w:val="00B967E6"/>
  </w:style>
  <w:style w:type="character" w:customStyle="1" w:styleId="UnresolvedMention1">
    <w:name w:val="Unresolved Mention1"/>
    <w:basedOn w:val="DefaultParagraphFont"/>
    <w:uiPriority w:val="99"/>
    <w:unhideWhenUsed/>
    <w:rsid w:val="00B967E6"/>
    <w:rPr>
      <w:color w:val="808080"/>
      <w:shd w:val="clear" w:color="auto" w:fill="E6E6E6"/>
    </w:rPr>
  </w:style>
  <w:style w:type="paragraph" w:customStyle="1" w:styleId="StandardIndent">
    <w:name w:val="Standard Indent"/>
    <w:basedOn w:val="Normal"/>
    <w:rsid w:val="00B967E6"/>
    <w:pPr>
      <w:spacing w:after="0" w:line="240" w:lineRule="auto"/>
      <w:ind w:firstLine="720"/>
      <w:contextualSpacing/>
    </w:pPr>
    <w:rPr>
      <w:rFonts w:ascii="LM Roman 10" w:eastAsia="Calibri" w:hAnsi="LM Roman 10" w:cs="Times New Roman"/>
    </w:rPr>
  </w:style>
  <w:style w:type="character" w:customStyle="1" w:styleId="Absatz-Standardschriftart1">
    <w:name w:val="Absatz-Standardschriftart1"/>
    <w:semiHidden/>
    <w:rsid w:val="00B967E6"/>
  </w:style>
  <w:style w:type="paragraph" w:customStyle="1" w:styleId="RGV-berschrift1">
    <w:name w:val="RGV-Überschrift1"/>
    <w:basedOn w:val="Normal"/>
    <w:next w:val="Normal"/>
    <w:semiHidden/>
    <w:rsid w:val="00B967E6"/>
    <w:pPr>
      <w:spacing w:before="120" w:after="120" w:line="240" w:lineRule="auto"/>
    </w:pPr>
    <w:rPr>
      <w:rFonts w:ascii="Arial" w:eastAsia="Times New Roman" w:hAnsi="Arial" w:cs="Times New Roman"/>
      <w:b/>
      <w:szCs w:val="20"/>
    </w:rPr>
  </w:style>
  <w:style w:type="character" w:customStyle="1" w:styleId="BesuchterLink1">
    <w:name w:val="BesuchterLink1"/>
    <w:rsid w:val="00B967E6"/>
    <w:rPr>
      <w:color w:val="800080"/>
      <w:u w:val="single"/>
    </w:rPr>
  </w:style>
  <w:style w:type="paragraph" w:customStyle="1" w:styleId="Fu-Endnotenberschrift1">
    <w:name w:val="Fuß/-Endnotenüberschrift1"/>
    <w:basedOn w:val="Normal"/>
    <w:next w:val="Normal"/>
    <w:rsid w:val="00B967E6"/>
    <w:pPr>
      <w:spacing w:after="120" w:line="240" w:lineRule="auto"/>
    </w:pPr>
    <w:rPr>
      <w:rFonts w:eastAsia="Times New Roman" w:cs="Times New Roman"/>
      <w:szCs w:val="20"/>
    </w:rPr>
  </w:style>
  <w:style w:type="paragraph" w:customStyle="1" w:styleId="h">
    <w:name w:val="h"/>
    <w:basedOn w:val="Normal"/>
    <w:rsid w:val="00B967E6"/>
    <w:pPr>
      <w:spacing w:after="120" w:line="240" w:lineRule="auto"/>
    </w:pPr>
    <w:rPr>
      <w:rFonts w:eastAsia="Times New Roman" w:cs="Times New Roman"/>
      <w:szCs w:val="20"/>
    </w:rPr>
  </w:style>
  <w:style w:type="paragraph" w:customStyle="1" w:styleId="Heading1ASIST">
    <w:name w:val="Heading 1 (ASIS&amp;T)"/>
    <w:basedOn w:val="Normal"/>
    <w:next w:val="Normal"/>
    <w:autoRedefine/>
    <w:rsid w:val="00B967E6"/>
    <w:pPr>
      <w:keepNext/>
      <w:keepLines/>
      <w:widowControl w:val="0"/>
      <w:pBdr>
        <w:top w:val="nil"/>
        <w:left w:val="nil"/>
        <w:bottom w:val="nil"/>
        <w:right w:val="nil"/>
        <w:between w:val="nil"/>
      </w:pBdr>
      <w:spacing w:before="240" w:after="0" w:line="240" w:lineRule="auto"/>
    </w:pPr>
    <w:rPr>
      <w:rFonts w:ascii="Arial" w:eastAsia="Arial" w:hAnsi="Arial" w:cs="Arial"/>
      <w:b/>
      <w:caps/>
      <w:color w:val="000000"/>
      <w:sz w:val="18"/>
      <w:szCs w:val="18"/>
    </w:rPr>
  </w:style>
  <w:style w:type="paragraph" w:customStyle="1" w:styleId="TableCaption1">
    <w:name w:val="Table Caption 1"/>
    <w:basedOn w:val="Normal"/>
    <w:next w:val="Normal"/>
    <w:link w:val="TableCaption1Char"/>
    <w:qFormat/>
    <w:rsid w:val="00E86841"/>
    <w:pPr>
      <w:widowControl w:val="0"/>
      <w:pBdr>
        <w:top w:val="nil"/>
        <w:left w:val="nil"/>
        <w:bottom w:val="nil"/>
        <w:right w:val="nil"/>
        <w:between w:val="nil"/>
      </w:pBdr>
      <w:spacing w:before="120" w:after="120" w:line="240" w:lineRule="auto"/>
      <w:jc w:val="left"/>
    </w:pPr>
    <w:rPr>
      <w:rFonts w:ascii="Arial" w:eastAsia="Arial" w:hAnsi="Arial" w:cs="Arial"/>
      <w:b/>
      <w:color w:val="000000"/>
      <w:sz w:val="18"/>
      <w:szCs w:val="18"/>
    </w:rPr>
  </w:style>
  <w:style w:type="character" w:customStyle="1" w:styleId="TableCaption1Char">
    <w:name w:val="Table Caption 1 Char"/>
    <w:basedOn w:val="DefaultParagraphFont"/>
    <w:link w:val="TableCaption1"/>
    <w:rsid w:val="00E86841"/>
    <w:rPr>
      <w:rFonts w:ascii="Arial" w:eastAsia="Arial" w:hAnsi="Arial" w:cs="Arial"/>
      <w:b/>
      <w:color w:val="000000"/>
      <w:sz w:val="18"/>
      <w:szCs w:val="18"/>
    </w:rPr>
  </w:style>
  <w:style w:type="paragraph" w:customStyle="1" w:styleId="Heading2ASIST">
    <w:name w:val="Heading 2 (ASIS&amp;T)"/>
    <w:basedOn w:val="Heading1ASIST"/>
    <w:next w:val="Normal"/>
    <w:rsid w:val="00B967E6"/>
    <w:rPr>
      <w:caps w:val="0"/>
    </w:rPr>
  </w:style>
  <w:style w:type="paragraph" w:customStyle="1" w:styleId="EH">
    <w:name w:val="EH"/>
    <w:basedOn w:val="Normal"/>
    <w:rsid w:val="00B967E6"/>
    <w:pPr>
      <w:spacing w:before="240" w:after="120" w:line="240" w:lineRule="exact"/>
      <w:jc w:val="left"/>
    </w:pPr>
    <w:rPr>
      <w:rFonts w:ascii="Gill Sans Std" w:eastAsia="Calibri" w:hAnsi="Gill Sans Std" w:cs="Times New Roman"/>
      <w:b/>
      <w:color w:val="000000"/>
      <w:szCs w:val="20"/>
      <w:lang w:val="en-GB"/>
    </w:rPr>
  </w:style>
  <w:style w:type="paragraph" w:customStyle="1" w:styleId="MediumList2-Accent21">
    <w:name w:val="Medium List 2 - Accent 21"/>
    <w:hidden/>
    <w:uiPriority w:val="71"/>
    <w:unhideWhenUsed/>
    <w:rsid w:val="00B967E6"/>
    <w:pPr>
      <w:spacing w:after="0" w:line="240" w:lineRule="auto"/>
    </w:pPr>
    <w:rPr>
      <w:rFonts w:ascii="Times New Roman" w:eastAsia="Times New Roman" w:hAnsi="Times New Roman" w:cs="Times New Roman"/>
      <w:sz w:val="20"/>
      <w:szCs w:val="20"/>
    </w:rPr>
  </w:style>
  <w:style w:type="paragraph" w:customStyle="1" w:styleId="p1a">
    <w:name w:val="p1a"/>
    <w:basedOn w:val="Normal"/>
    <w:rsid w:val="00B967E6"/>
    <w:pPr>
      <w:suppressAutoHyphens/>
      <w:overflowPunct w:val="0"/>
      <w:autoSpaceDE w:val="0"/>
      <w:autoSpaceDN w:val="0"/>
      <w:adjustRightInd w:val="0"/>
      <w:spacing w:after="0" w:line="240" w:lineRule="auto"/>
      <w:textAlignment w:val="baseline"/>
    </w:pPr>
    <w:rPr>
      <w:rFonts w:eastAsia="Times New Roman" w:cs="Times New Roman"/>
      <w:szCs w:val="20"/>
      <w:lang w:eastAsia="de-DE"/>
    </w:rPr>
  </w:style>
  <w:style w:type="character" w:customStyle="1" w:styleId="NoneA">
    <w:name w:val="None A"/>
    <w:rsid w:val="00B967E6"/>
    <w:rPr>
      <w:lang w:val="en-US"/>
    </w:rPr>
  </w:style>
  <w:style w:type="paragraph" w:customStyle="1" w:styleId="Reference">
    <w:name w:val="Reference"/>
    <w:rsid w:val="00B967E6"/>
    <w:pPr>
      <w:keepNext/>
      <w:pBdr>
        <w:top w:val="nil"/>
        <w:left w:val="nil"/>
        <w:bottom w:val="nil"/>
        <w:right w:val="nil"/>
        <w:between w:val="nil"/>
        <w:bar w:val="nil"/>
      </w:pBdr>
      <w:tabs>
        <w:tab w:val="right" w:pos="8640"/>
      </w:tabs>
      <w:spacing w:after="0" w:line="480" w:lineRule="auto"/>
      <w:ind w:left="720" w:hanging="720"/>
    </w:pPr>
    <w:rPr>
      <w:rFonts w:ascii="Times New Roman" w:eastAsia="Arial Unicode MS" w:hAnsi="Times New Roman" w:cs="Arial Unicode MS"/>
      <w:color w:val="000000"/>
      <w:sz w:val="24"/>
      <w:szCs w:val="24"/>
      <w:u w:color="000000"/>
      <w:bdr w:val="nil"/>
      <w:lang w:eastAsia="zh-CN"/>
    </w:rPr>
  </w:style>
  <w:style w:type="paragraph" w:customStyle="1" w:styleId="AuthorAffiliation">
    <w:name w:val="Author Affiliation"/>
    <w:basedOn w:val="Byline"/>
    <w:link w:val="AuthorAffiliationChar"/>
    <w:qFormat/>
    <w:rsid w:val="00F24D4F"/>
  </w:style>
  <w:style w:type="character" w:customStyle="1" w:styleId="AuthorAffiliationChar">
    <w:name w:val="Author Affiliation Char"/>
    <w:basedOn w:val="BylineChar"/>
    <w:link w:val="AuthorAffiliation"/>
    <w:rsid w:val="00F24D4F"/>
    <w:rPr>
      <w:rFonts w:ascii="Arial" w:eastAsia="Times New Roman" w:hAnsi="Arial" w:cs="Arial"/>
      <w:i/>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22290">
      <w:bodyDiv w:val="1"/>
      <w:marLeft w:val="0"/>
      <w:marRight w:val="0"/>
      <w:marTop w:val="0"/>
      <w:marBottom w:val="0"/>
      <w:divBdr>
        <w:top w:val="none" w:sz="0" w:space="0" w:color="auto"/>
        <w:left w:val="none" w:sz="0" w:space="0" w:color="auto"/>
        <w:bottom w:val="none" w:sz="0" w:space="0" w:color="auto"/>
        <w:right w:val="none" w:sz="0" w:space="0" w:color="auto"/>
      </w:divBdr>
    </w:div>
    <w:div w:id="631055552">
      <w:bodyDiv w:val="1"/>
      <w:marLeft w:val="0"/>
      <w:marRight w:val="0"/>
      <w:marTop w:val="0"/>
      <w:marBottom w:val="0"/>
      <w:divBdr>
        <w:top w:val="none" w:sz="0" w:space="0" w:color="auto"/>
        <w:left w:val="none" w:sz="0" w:space="0" w:color="auto"/>
        <w:bottom w:val="none" w:sz="0" w:space="0" w:color="auto"/>
        <w:right w:val="none" w:sz="0" w:space="0" w:color="auto"/>
      </w:divBdr>
    </w:div>
    <w:div w:id="974795252">
      <w:bodyDiv w:val="1"/>
      <w:marLeft w:val="0"/>
      <w:marRight w:val="0"/>
      <w:marTop w:val="0"/>
      <w:marBottom w:val="0"/>
      <w:divBdr>
        <w:top w:val="none" w:sz="0" w:space="0" w:color="auto"/>
        <w:left w:val="none" w:sz="0" w:space="0" w:color="auto"/>
        <w:bottom w:val="none" w:sz="0" w:space="0" w:color="auto"/>
        <w:right w:val="none" w:sz="0" w:space="0" w:color="auto"/>
      </w:divBdr>
    </w:div>
    <w:div w:id="1060204306">
      <w:bodyDiv w:val="1"/>
      <w:marLeft w:val="0"/>
      <w:marRight w:val="0"/>
      <w:marTop w:val="0"/>
      <w:marBottom w:val="0"/>
      <w:divBdr>
        <w:top w:val="none" w:sz="0" w:space="0" w:color="auto"/>
        <w:left w:val="none" w:sz="0" w:space="0" w:color="auto"/>
        <w:bottom w:val="none" w:sz="0" w:space="0" w:color="auto"/>
        <w:right w:val="none" w:sz="0" w:space="0" w:color="auto"/>
      </w:divBdr>
    </w:div>
    <w:div w:id="1080172951">
      <w:bodyDiv w:val="1"/>
      <w:marLeft w:val="0"/>
      <w:marRight w:val="0"/>
      <w:marTop w:val="0"/>
      <w:marBottom w:val="0"/>
      <w:divBdr>
        <w:top w:val="none" w:sz="0" w:space="0" w:color="auto"/>
        <w:left w:val="none" w:sz="0" w:space="0" w:color="auto"/>
        <w:bottom w:val="none" w:sz="0" w:space="0" w:color="auto"/>
        <w:right w:val="none" w:sz="0" w:space="0" w:color="auto"/>
      </w:divBdr>
    </w:div>
    <w:div w:id="1831481419">
      <w:bodyDiv w:val="1"/>
      <w:marLeft w:val="0"/>
      <w:marRight w:val="0"/>
      <w:marTop w:val="0"/>
      <w:marBottom w:val="0"/>
      <w:divBdr>
        <w:top w:val="none" w:sz="0" w:space="0" w:color="auto"/>
        <w:left w:val="none" w:sz="0" w:space="0" w:color="auto"/>
        <w:bottom w:val="none" w:sz="0" w:space="0" w:color="auto"/>
        <w:right w:val="none" w:sz="0" w:space="0" w:color="auto"/>
      </w:divBdr>
    </w:div>
    <w:div w:id="1952083187">
      <w:bodyDiv w:val="1"/>
      <w:marLeft w:val="0"/>
      <w:marRight w:val="0"/>
      <w:marTop w:val="0"/>
      <w:marBottom w:val="0"/>
      <w:divBdr>
        <w:top w:val="none" w:sz="0" w:space="0" w:color="auto"/>
        <w:left w:val="none" w:sz="0" w:space="0" w:color="auto"/>
        <w:bottom w:val="none" w:sz="0" w:space="0" w:color="auto"/>
        <w:right w:val="none" w:sz="0" w:space="0" w:color="auto"/>
      </w:divBdr>
    </w:div>
    <w:div w:id="214080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sist.org/am18/worksho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astyle.org/manu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ammarly.com/?q=brand&amp;utm_source=google&amp;utm_medium=cpc&amp;utm_campaign=brand_f1&amp;utm_content=229882672988&amp;utm_term=grammerly%20for%20mac&amp;matchtype=b&amp;placement=&amp;network=g&amp;gclid=CjwKCAiA-KzSBRAnEiwAkmQ159Fwd0TtGB7W3uAryNpc_iEiPPv0hlCDfYK0uIQuNm-doBtesFnYShoC4FIQAvD_Bw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sist.org/am18/call-for-paper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DE701-BFEF-46D5-A6D0-81E9D8808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Middleton</dc:creator>
  <cp:keywords/>
  <dc:description/>
  <cp:lastModifiedBy>Benno Lee</cp:lastModifiedBy>
  <cp:revision>2</cp:revision>
  <cp:lastPrinted>2017-12-27T14:45:00Z</cp:lastPrinted>
  <dcterms:created xsi:type="dcterms:W3CDTF">2018-08-08T22:31:00Z</dcterms:created>
  <dcterms:modified xsi:type="dcterms:W3CDTF">2018-08-08T22:31:00Z</dcterms:modified>
</cp:coreProperties>
</file>